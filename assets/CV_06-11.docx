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480"/>
        <w:gridCol w:w="7426"/>
      </w:tblGrid>
      <w:tr w:rsidR="000D5380" w14:paraId="05B1DCAA" w14:textId="77777777">
        <w:trPr>
          <w:trHeight w:val="15998"/>
          <w:tblCellSpacing w:w="0" w:type="dxa"/>
        </w:trPr>
        <w:tc>
          <w:tcPr>
            <w:tcW w:w="4480" w:type="dxa"/>
            <w:shd w:val="clear" w:color="auto" w:fill="0069A5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11D9FD28" w14:textId="6E512C1A" w:rsidR="008E6658" w:rsidRDefault="008E6658" w:rsidP="008E6658">
            <w:pPr>
              <w:pStyle w:val="picturepadding"/>
              <w:ind w:right="400"/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</w:pPr>
          </w:p>
          <w:p w14:paraId="0460571D" w14:textId="6C0F2D08" w:rsidR="008E6658" w:rsidRDefault="00CC42C4" w:rsidP="00CC42C4">
            <w:pPr>
              <w:pStyle w:val="picturepadding"/>
              <w:spacing w:line="240" w:lineRule="auto"/>
              <w:ind w:right="400"/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  <w:t xml:space="preserve">             </w:t>
            </w:r>
            <w:r w:rsidR="008E6658"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  <w:t>C</w:t>
            </w:r>
            <w:r w:rsidR="00F60389"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  <w:t>ontact</w:t>
            </w:r>
          </w:p>
          <w:p w14:paraId="319A2ADF" w14:textId="69EEEA84" w:rsidR="00D404E5" w:rsidRDefault="00D404E5" w:rsidP="00D404E5">
            <w:pPr>
              <w:pStyle w:val="picturepadding"/>
              <w:spacing w:line="240" w:lineRule="auto"/>
              <w:ind w:left="700" w:right="400"/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</w:pPr>
          </w:p>
          <w:tbl>
            <w:tblPr>
              <w:tblStyle w:val="TableGrid"/>
              <w:tblW w:w="0" w:type="auto"/>
              <w:tblInd w:w="2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3"/>
              <w:gridCol w:w="3180"/>
            </w:tblGrid>
            <w:tr w:rsidR="00751217" w14:paraId="29C88409" w14:textId="77777777" w:rsidTr="006F4104">
              <w:trPr>
                <w:trHeight w:val="487"/>
              </w:trPr>
              <w:tc>
                <w:tcPr>
                  <w:tcW w:w="773" w:type="dxa"/>
                  <w:vAlign w:val="center"/>
                </w:tcPr>
                <w:p w14:paraId="7C7FBDD3" w14:textId="7D38114F" w:rsidR="00CC42C4" w:rsidRDefault="006F4104" w:rsidP="00751217">
                  <w:pPr>
                    <w:pStyle w:val="picturepadding"/>
                    <w:spacing w:line="240" w:lineRule="auto"/>
                    <w:ind w:right="180"/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aps/>
                      <w:color w:val="FFFFFF"/>
                      <w:spacing w:val="10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aps/>
                      <w:noProof/>
                      <w:color w:val="FFFFFF"/>
                      <w:spacing w:val="10"/>
                      <w:sz w:val="28"/>
                      <w:szCs w:val="28"/>
                      <w:shd w:val="clear" w:color="auto" w:fill="auto"/>
                    </w:rPr>
                    <w:drawing>
                      <wp:anchor distT="0" distB="0" distL="114300" distR="114300" simplePos="0" relativeHeight="251659264" behindDoc="0" locked="0" layoutInCell="1" allowOverlap="1" wp14:anchorId="76307CDD" wp14:editId="384D9E92">
                        <wp:simplePos x="0" y="0"/>
                        <wp:positionH relativeFrom="column">
                          <wp:posOffset>46990</wp:posOffset>
                        </wp:positionH>
                        <wp:positionV relativeFrom="paragraph">
                          <wp:posOffset>119380</wp:posOffset>
                        </wp:positionV>
                        <wp:extent cx="190500" cy="212090"/>
                        <wp:effectExtent l="0" t="0" r="0" b="0"/>
                        <wp:wrapNone/>
                        <wp:docPr id="1682904863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751217"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aps/>
                      <w:noProof/>
                      <w:color w:val="FFFFFF"/>
                      <w:spacing w:val="10"/>
                      <w:sz w:val="28"/>
                      <w:szCs w:val="28"/>
                      <w:shd w:val="clear" w:color="auto" w:fill="auto"/>
                    </w:rPr>
                    <w:t xml:space="preserve"> </w:t>
                  </w:r>
                </w:p>
              </w:tc>
              <w:tc>
                <w:tcPr>
                  <w:tcW w:w="2997" w:type="dxa"/>
                  <w:vAlign w:val="bottom"/>
                </w:tcPr>
                <w:p w14:paraId="4BA23B44" w14:textId="5CFFB41A" w:rsidR="00CC42C4" w:rsidRPr="001D344A" w:rsidRDefault="001D344A" w:rsidP="00D404E5">
                  <w:pPr>
                    <w:pStyle w:val="picturepadding"/>
                    <w:spacing w:line="240" w:lineRule="auto"/>
                    <w:ind w:right="400"/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aps/>
                      <w:color w:val="FFFFFF"/>
                      <w:spacing w:val="10"/>
                      <w:sz w:val="20"/>
                      <w:szCs w:val="20"/>
                      <w:shd w:val="clear" w:color="auto" w:fill="auto"/>
                    </w:rPr>
                  </w:pPr>
                  <w:r w:rsidRPr="001D344A"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aps/>
                      <w:color w:val="FFFFFF"/>
                      <w:spacing w:val="10"/>
                      <w:sz w:val="20"/>
                      <w:szCs w:val="20"/>
                      <w:shd w:val="clear" w:color="auto" w:fill="auto"/>
                    </w:rPr>
                    <w:t>B</w:t>
                  </w:r>
                  <w:r w:rsidRPr="001D344A"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olor w:val="FFFFFF"/>
                      <w:spacing w:val="10"/>
                      <w:sz w:val="20"/>
                      <w:szCs w:val="20"/>
                      <w:shd w:val="clear" w:color="auto" w:fill="auto"/>
                    </w:rPr>
                    <w:t>edford, MK40</w:t>
                  </w:r>
                </w:p>
              </w:tc>
            </w:tr>
            <w:tr w:rsidR="00751217" w14:paraId="45590FB4" w14:textId="77777777" w:rsidTr="006F4104">
              <w:trPr>
                <w:trHeight w:val="565"/>
              </w:trPr>
              <w:tc>
                <w:tcPr>
                  <w:tcW w:w="773" w:type="dxa"/>
                  <w:vAlign w:val="center"/>
                </w:tcPr>
                <w:p w14:paraId="0C7E0911" w14:textId="10F3CF6A" w:rsidR="00CC42C4" w:rsidRDefault="00E74D7C" w:rsidP="00751217">
                  <w:pPr>
                    <w:pStyle w:val="picturepadding"/>
                    <w:spacing w:line="240" w:lineRule="auto"/>
                    <w:ind w:right="180"/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aps/>
                      <w:color w:val="FFFFFF"/>
                      <w:spacing w:val="10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0F06129F" wp14:editId="3A5DA5A7">
                        <wp:simplePos x="0" y="0"/>
                        <wp:positionH relativeFrom="column">
                          <wp:posOffset>17780</wp:posOffset>
                        </wp:positionH>
                        <wp:positionV relativeFrom="paragraph">
                          <wp:posOffset>170180</wp:posOffset>
                        </wp:positionV>
                        <wp:extent cx="215900" cy="215900"/>
                        <wp:effectExtent l="0" t="0" r="0" b="0"/>
                        <wp:wrapNone/>
                        <wp:docPr id="1689194601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900" cy="21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97" w:type="dxa"/>
                  <w:vAlign w:val="bottom"/>
                </w:tcPr>
                <w:p w14:paraId="5A2E82B4" w14:textId="68FB8E9B" w:rsidR="00CC42C4" w:rsidRPr="001D344A" w:rsidRDefault="001D344A" w:rsidP="00D404E5">
                  <w:pPr>
                    <w:pStyle w:val="picturepadding"/>
                    <w:spacing w:line="240" w:lineRule="auto"/>
                    <w:ind w:right="400"/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aps/>
                      <w:color w:val="FFFFFF"/>
                      <w:spacing w:val="10"/>
                      <w:sz w:val="20"/>
                      <w:szCs w:val="20"/>
                      <w:shd w:val="clear" w:color="auto" w:fill="auto"/>
                    </w:rPr>
                  </w:pPr>
                  <w:r w:rsidRPr="001D344A"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aps/>
                      <w:color w:val="FFFFFF"/>
                      <w:spacing w:val="10"/>
                      <w:sz w:val="20"/>
                      <w:szCs w:val="20"/>
                      <w:shd w:val="clear" w:color="auto" w:fill="auto"/>
                    </w:rPr>
                    <w:t>+44 7951</w:t>
                  </w:r>
                  <w:r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aps/>
                      <w:color w:val="FFFFFF"/>
                      <w:spacing w:val="1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r w:rsidRPr="001D344A"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aps/>
                      <w:color w:val="FFFFFF"/>
                      <w:spacing w:val="10"/>
                      <w:sz w:val="20"/>
                      <w:szCs w:val="20"/>
                      <w:shd w:val="clear" w:color="auto" w:fill="auto"/>
                    </w:rPr>
                    <w:t>121</w:t>
                  </w:r>
                  <w:r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aps/>
                      <w:color w:val="FFFFFF"/>
                      <w:spacing w:val="1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r w:rsidRPr="001D344A"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aps/>
                      <w:color w:val="FFFFFF"/>
                      <w:spacing w:val="10"/>
                      <w:sz w:val="20"/>
                      <w:szCs w:val="20"/>
                      <w:shd w:val="clear" w:color="auto" w:fill="auto"/>
                    </w:rPr>
                    <w:t>347</w:t>
                  </w:r>
                </w:p>
              </w:tc>
            </w:tr>
            <w:tr w:rsidR="00751217" w14:paraId="5BB7EC71" w14:textId="77777777" w:rsidTr="006F4104">
              <w:trPr>
                <w:trHeight w:val="559"/>
              </w:trPr>
              <w:tc>
                <w:tcPr>
                  <w:tcW w:w="773" w:type="dxa"/>
                  <w:vAlign w:val="center"/>
                </w:tcPr>
                <w:p w14:paraId="04BC3DD7" w14:textId="3610BD7D" w:rsidR="00CC42C4" w:rsidRDefault="001D344A" w:rsidP="00751217">
                  <w:pPr>
                    <w:pStyle w:val="picturepadding"/>
                    <w:spacing w:line="240" w:lineRule="auto"/>
                    <w:ind w:right="180"/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aps/>
                      <w:color w:val="FFFFFF"/>
                      <w:spacing w:val="10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 wp14:anchorId="2C9C21E5" wp14:editId="2226A156">
                        <wp:simplePos x="0" y="0"/>
                        <wp:positionH relativeFrom="column">
                          <wp:posOffset>-19050</wp:posOffset>
                        </wp:positionH>
                        <wp:positionV relativeFrom="paragraph">
                          <wp:posOffset>134620</wp:posOffset>
                        </wp:positionV>
                        <wp:extent cx="287655" cy="287655"/>
                        <wp:effectExtent l="0" t="0" r="0" b="0"/>
                        <wp:wrapNone/>
                        <wp:docPr id="40170128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7655" cy="2876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97" w:type="dxa"/>
                  <w:vAlign w:val="bottom"/>
                </w:tcPr>
                <w:p w14:paraId="449D2597" w14:textId="0D192570" w:rsidR="00CC42C4" w:rsidRPr="00751217" w:rsidRDefault="00751217" w:rsidP="00751217">
                  <w:pPr>
                    <w:pStyle w:val="picturepadding"/>
                    <w:spacing w:line="240" w:lineRule="auto"/>
                    <w:ind w:right="-37"/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aps/>
                      <w:color w:val="FFFFFF"/>
                      <w:spacing w:val="10"/>
                      <w:sz w:val="20"/>
                      <w:szCs w:val="20"/>
                      <w:shd w:val="clear" w:color="auto" w:fill="auto"/>
                      <w:lang w:val="en-GB"/>
                    </w:rPr>
                  </w:pPr>
                  <w:r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olor w:val="FFFFFF"/>
                      <w:spacing w:val="10"/>
                      <w:sz w:val="20"/>
                      <w:szCs w:val="20"/>
                      <w:shd w:val="clear" w:color="auto" w:fill="auto"/>
                    </w:rPr>
                    <w:t>anatoly.demianov</w:t>
                  </w:r>
                  <w:r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aps/>
                      <w:color w:val="FFFFFF"/>
                      <w:spacing w:val="10"/>
                      <w:sz w:val="20"/>
                      <w:szCs w:val="20"/>
                      <w:shd w:val="clear" w:color="auto" w:fill="auto"/>
                    </w:rPr>
                    <w:t>@</w:t>
                  </w:r>
                  <w:r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olor w:val="FFFFFF"/>
                      <w:spacing w:val="10"/>
                      <w:sz w:val="20"/>
                      <w:szCs w:val="20"/>
                      <w:shd w:val="clear" w:color="auto" w:fill="auto"/>
                    </w:rPr>
                    <w:t>gmail.com</w:t>
                  </w:r>
                </w:p>
              </w:tc>
            </w:tr>
            <w:tr w:rsidR="00751217" w14:paraId="0D99081C" w14:textId="77777777" w:rsidTr="006F4104">
              <w:trPr>
                <w:trHeight w:val="563"/>
              </w:trPr>
              <w:tc>
                <w:tcPr>
                  <w:tcW w:w="773" w:type="dxa"/>
                  <w:vAlign w:val="center"/>
                </w:tcPr>
                <w:p w14:paraId="39F69C0B" w14:textId="553E7377" w:rsidR="00CC42C4" w:rsidRDefault="001D344A" w:rsidP="00751217">
                  <w:pPr>
                    <w:pStyle w:val="picturepadding"/>
                    <w:spacing w:line="240" w:lineRule="auto"/>
                    <w:ind w:right="180"/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aps/>
                      <w:color w:val="FFFFFF"/>
                      <w:spacing w:val="10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63ACBFAB" wp14:editId="77F7385B">
                        <wp:simplePos x="0" y="0"/>
                        <wp:positionH relativeFrom="column">
                          <wp:posOffset>23495</wp:posOffset>
                        </wp:positionH>
                        <wp:positionV relativeFrom="paragraph">
                          <wp:posOffset>189230</wp:posOffset>
                        </wp:positionV>
                        <wp:extent cx="215900" cy="215900"/>
                        <wp:effectExtent l="0" t="0" r="0" b="0"/>
                        <wp:wrapNone/>
                        <wp:docPr id="1761279164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900" cy="21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97" w:type="dxa"/>
                  <w:vAlign w:val="bottom"/>
                </w:tcPr>
                <w:p w14:paraId="44CD288A" w14:textId="541ED0F7" w:rsidR="00CC42C4" w:rsidRPr="00751217" w:rsidRDefault="00751217" w:rsidP="00751217">
                  <w:pPr>
                    <w:pStyle w:val="picturepadding"/>
                    <w:spacing w:line="240" w:lineRule="auto"/>
                    <w:ind w:right="-29"/>
                    <w:rPr>
                      <w:rStyle w:val="documentleftcell"/>
                      <w:rFonts w:ascii="Blinker" w:eastAsia="Blinker" w:hAnsi="Blinker" w:cs="Blinker"/>
                      <w:caps/>
                      <w:color w:val="FFFFFF"/>
                      <w:spacing w:val="10"/>
                      <w:sz w:val="20"/>
                      <w:szCs w:val="20"/>
                      <w:shd w:val="clear" w:color="auto" w:fill="auto"/>
                    </w:rPr>
                  </w:pPr>
                  <w:r w:rsidRPr="00751217"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olor w:val="FFFFFF"/>
                      <w:spacing w:val="10"/>
                      <w:sz w:val="20"/>
                      <w:szCs w:val="20"/>
                      <w:shd w:val="clear" w:color="auto" w:fill="auto"/>
                    </w:rPr>
                    <w:t>https://www.anatoly.pages.dev</w:t>
                  </w:r>
                </w:p>
              </w:tc>
            </w:tr>
            <w:tr w:rsidR="00751217" w14:paraId="2A932E2D" w14:textId="77777777" w:rsidTr="006F4104">
              <w:trPr>
                <w:trHeight w:val="533"/>
              </w:trPr>
              <w:tc>
                <w:tcPr>
                  <w:tcW w:w="773" w:type="dxa"/>
                  <w:vAlign w:val="center"/>
                </w:tcPr>
                <w:p w14:paraId="42D8C2B5" w14:textId="08FD5374" w:rsidR="00CC42C4" w:rsidRDefault="00E74D7C" w:rsidP="00751217">
                  <w:pPr>
                    <w:pStyle w:val="picturepadding"/>
                    <w:spacing w:line="240" w:lineRule="auto"/>
                    <w:ind w:right="180"/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aps/>
                      <w:color w:val="FFFFFF"/>
                      <w:spacing w:val="10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384DD8C7" wp14:editId="539EDD24">
                        <wp:simplePos x="0" y="0"/>
                        <wp:positionH relativeFrom="column">
                          <wp:posOffset>-6350</wp:posOffset>
                        </wp:positionH>
                        <wp:positionV relativeFrom="paragraph">
                          <wp:posOffset>125730</wp:posOffset>
                        </wp:positionV>
                        <wp:extent cx="297815" cy="287655"/>
                        <wp:effectExtent l="0" t="0" r="6985" b="0"/>
                        <wp:wrapNone/>
                        <wp:docPr id="667674722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815" cy="2876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97" w:type="dxa"/>
                  <w:vAlign w:val="bottom"/>
                </w:tcPr>
                <w:p w14:paraId="10B27DDC" w14:textId="724C490F" w:rsidR="00CC42C4" w:rsidRPr="001D344A" w:rsidRDefault="00E74D7C" w:rsidP="00D404E5">
                  <w:pPr>
                    <w:pStyle w:val="picturepadding"/>
                    <w:spacing w:line="240" w:lineRule="auto"/>
                    <w:ind w:right="400"/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aps/>
                      <w:color w:val="FFFFFF"/>
                      <w:spacing w:val="1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olor w:val="FFFFFF"/>
                      <w:spacing w:val="10"/>
                      <w:sz w:val="20"/>
                      <w:szCs w:val="20"/>
                      <w:shd w:val="clear" w:color="auto" w:fill="auto"/>
                    </w:rPr>
                    <w:t>h</w:t>
                  </w:r>
                  <w:r w:rsidR="00751217" w:rsidRPr="00751217"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olor w:val="FFFFFF"/>
                      <w:spacing w:val="10"/>
                      <w:sz w:val="20"/>
                      <w:szCs w:val="20"/>
                      <w:shd w:val="clear" w:color="auto" w:fill="auto"/>
                    </w:rPr>
                    <w:t>ttps://github.com/detollly</w:t>
                  </w:r>
                </w:p>
              </w:tc>
            </w:tr>
            <w:tr w:rsidR="00751217" w14:paraId="199A176C" w14:textId="77777777" w:rsidTr="006F4104">
              <w:trPr>
                <w:trHeight w:val="777"/>
              </w:trPr>
              <w:tc>
                <w:tcPr>
                  <w:tcW w:w="773" w:type="dxa"/>
                  <w:vAlign w:val="center"/>
                </w:tcPr>
                <w:p w14:paraId="6B5F323C" w14:textId="3229CF2A" w:rsidR="00CC42C4" w:rsidRDefault="00751217" w:rsidP="00751217">
                  <w:pPr>
                    <w:pStyle w:val="picturepadding"/>
                    <w:spacing w:line="240" w:lineRule="auto"/>
                    <w:ind w:right="180"/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aps/>
                      <w:color w:val="FFFFFF"/>
                      <w:spacing w:val="10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3360" behindDoc="0" locked="0" layoutInCell="1" allowOverlap="1" wp14:anchorId="515C3216" wp14:editId="2C4624E6">
                        <wp:simplePos x="0" y="0"/>
                        <wp:positionH relativeFrom="column">
                          <wp:posOffset>45085</wp:posOffset>
                        </wp:positionH>
                        <wp:positionV relativeFrom="paragraph">
                          <wp:posOffset>180975</wp:posOffset>
                        </wp:positionV>
                        <wp:extent cx="179705" cy="179705"/>
                        <wp:effectExtent l="0" t="0" r="0" b="0"/>
                        <wp:wrapNone/>
                        <wp:docPr id="1585629104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705" cy="1797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97" w:type="dxa"/>
                  <w:vAlign w:val="bottom"/>
                </w:tcPr>
                <w:p w14:paraId="3E172959" w14:textId="589165F1" w:rsidR="00CC42C4" w:rsidRPr="001D344A" w:rsidRDefault="00751217" w:rsidP="00D404E5">
                  <w:pPr>
                    <w:pStyle w:val="picturepadding"/>
                    <w:spacing w:line="240" w:lineRule="auto"/>
                    <w:ind w:right="400"/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aps/>
                      <w:color w:val="FFFFFF"/>
                      <w:spacing w:val="10"/>
                      <w:sz w:val="20"/>
                      <w:szCs w:val="20"/>
                      <w:shd w:val="clear" w:color="auto" w:fill="auto"/>
                    </w:rPr>
                  </w:pPr>
                  <w:r w:rsidRPr="00751217">
                    <w:rPr>
                      <w:rStyle w:val="documentleftcell"/>
                      <w:rFonts w:ascii="Blinker" w:eastAsia="Blinker" w:hAnsi="Blinker" w:cs="Blinker"/>
                      <w:b/>
                      <w:bCs/>
                      <w:color w:val="FFFFFF"/>
                      <w:spacing w:val="10"/>
                      <w:sz w:val="20"/>
                      <w:szCs w:val="20"/>
                      <w:shd w:val="clear" w:color="auto" w:fill="auto"/>
                    </w:rPr>
                    <w:t>linkedin.com/in/anatoly-demianov-28b37115a</w:t>
                  </w:r>
                </w:p>
              </w:tc>
            </w:tr>
          </w:tbl>
          <w:p w14:paraId="5A8CDA93" w14:textId="77777777" w:rsidR="00CC42C4" w:rsidRDefault="00CC42C4" w:rsidP="00D404E5">
            <w:pPr>
              <w:pStyle w:val="picturepadding"/>
              <w:spacing w:line="240" w:lineRule="auto"/>
              <w:ind w:left="700" w:right="400"/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</w:pPr>
          </w:p>
          <w:p w14:paraId="20896882" w14:textId="77777777" w:rsidR="000D5380" w:rsidRDefault="00000000">
            <w:pPr>
              <w:pStyle w:val="titlepadding"/>
              <w:spacing w:line="100" w:lineRule="exact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  <w:t> </w:t>
            </w:r>
          </w:p>
          <w:p w14:paraId="5E03C196" w14:textId="73B7297C" w:rsidR="000D5380" w:rsidRDefault="00000000">
            <w:pPr>
              <w:pStyle w:val="documentSECTIONCNTCsectionnotadditionallnkscspdivnth-child1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  <w:p w14:paraId="51268377" w14:textId="77777777" w:rsidR="000D5380" w:rsidRDefault="00000000">
            <w:pPr>
              <w:pStyle w:val="documentleft-boxsectiontitle"/>
              <w:spacing w:line="340" w:lineRule="atLeast"/>
              <w:ind w:left="700" w:right="400"/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  <w:t>Skills</w:t>
            </w:r>
          </w:p>
          <w:p w14:paraId="4D8E3C41" w14:textId="77777777" w:rsidR="000D5380" w:rsidRDefault="00000000">
            <w:pPr>
              <w:pStyle w:val="titlepadding"/>
              <w:spacing w:line="100" w:lineRule="exact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  <w:t> </w:t>
            </w:r>
          </w:p>
          <w:p w14:paraId="64AA6327" w14:textId="77777777" w:rsidR="000D5380" w:rsidRDefault="00000000" w:rsidP="009E0CC4">
            <w:pPr>
              <w:pStyle w:val="divdocumentul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60" w:lineRule="auto"/>
              <w:ind w:left="940" w:right="400" w:hanging="232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HTML/CSS</w:t>
            </w:r>
          </w:p>
          <w:p w14:paraId="77AAAB54" w14:textId="77777777" w:rsidR="000D5380" w:rsidRDefault="00000000" w:rsidP="009E0CC4">
            <w:pPr>
              <w:pStyle w:val="divdocumentulli"/>
              <w:numPr>
                <w:ilvl w:val="0"/>
                <w:numId w:val="1"/>
              </w:numPr>
              <w:spacing w:line="360" w:lineRule="auto"/>
              <w:ind w:left="940" w:right="400" w:hanging="232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JavaScript</w:t>
            </w:r>
          </w:p>
          <w:p w14:paraId="697B9F63" w14:textId="77777777" w:rsidR="000D5380" w:rsidRDefault="00000000" w:rsidP="009E0CC4">
            <w:pPr>
              <w:pStyle w:val="divdocumentulli"/>
              <w:numPr>
                <w:ilvl w:val="0"/>
                <w:numId w:val="1"/>
              </w:numPr>
              <w:spacing w:line="360" w:lineRule="auto"/>
              <w:ind w:left="940" w:right="400" w:hanging="232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Python</w:t>
            </w:r>
          </w:p>
          <w:p w14:paraId="469E8C21" w14:textId="77777777" w:rsidR="000D5380" w:rsidRDefault="00000000" w:rsidP="009E0CC4">
            <w:pPr>
              <w:pStyle w:val="divdocumentulli"/>
              <w:numPr>
                <w:ilvl w:val="0"/>
                <w:numId w:val="1"/>
              </w:numPr>
              <w:spacing w:line="360" w:lineRule="auto"/>
              <w:ind w:left="940" w:right="400" w:hanging="232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Node.js</w:t>
            </w:r>
          </w:p>
          <w:p w14:paraId="4B72AECC" w14:textId="77777777" w:rsidR="000D5380" w:rsidRDefault="00000000" w:rsidP="009E0CC4">
            <w:pPr>
              <w:pStyle w:val="divdocumentulli"/>
              <w:numPr>
                <w:ilvl w:val="0"/>
                <w:numId w:val="1"/>
              </w:numPr>
              <w:spacing w:line="360" w:lineRule="auto"/>
              <w:ind w:left="940" w:right="400" w:hanging="232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GitHub</w:t>
            </w:r>
          </w:p>
          <w:p w14:paraId="09A895AA" w14:textId="7FC8B8CF" w:rsidR="000D5380" w:rsidRDefault="007B689E" w:rsidP="009E0CC4">
            <w:pPr>
              <w:pStyle w:val="divdocumentulli"/>
              <w:numPr>
                <w:ilvl w:val="0"/>
                <w:numId w:val="1"/>
              </w:numPr>
              <w:spacing w:line="360" w:lineRule="auto"/>
              <w:ind w:left="940" w:right="400" w:hanging="232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proofErr w:type="spellStart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PHPMyAdmin</w:t>
            </w:r>
            <w:proofErr w:type="spellEnd"/>
          </w:p>
          <w:p w14:paraId="23824E29" w14:textId="77777777" w:rsidR="000D5380" w:rsidRDefault="00000000" w:rsidP="009E0CC4">
            <w:pPr>
              <w:pStyle w:val="divdocumentulli"/>
              <w:numPr>
                <w:ilvl w:val="0"/>
                <w:numId w:val="1"/>
              </w:numPr>
              <w:spacing w:line="360" w:lineRule="auto"/>
              <w:ind w:left="940" w:right="400" w:hanging="232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MySQL</w:t>
            </w:r>
          </w:p>
          <w:p w14:paraId="58FD4599" w14:textId="77777777" w:rsidR="000D5380" w:rsidRDefault="00000000" w:rsidP="009E0CC4">
            <w:pPr>
              <w:pStyle w:val="divdocumentulli"/>
              <w:numPr>
                <w:ilvl w:val="0"/>
                <w:numId w:val="1"/>
              </w:numPr>
              <w:spacing w:line="360" w:lineRule="auto"/>
              <w:ind w:left="940" w:right="400" w:hanging="232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PostgreSQL</w:t>
            </w:r>
          </w:p>
          <w:p w14:paraId="0763DC19" w14:textId="77777777" w:rsidR="000D5380" w:rsidRDefault="00000000" w:rsidP="009E0CC4">
            <w:pPr>
              <w:pStyle w:val="divdocumentulli"/>
              <w:numPr>
                <w:ilvl w:val="0"/>
                <w:numId w:val="2"/>
              </w:numPr>
              <w:spacing w:line="360" w:lineRule="auto"/>
              <w:ind w:left="940" w:right="400" w:hanging="232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RESTful APIs</w:t>
            </w:r>
          </w:p>
          <w:p w14:paraId="1CFF5292" w14:textId="77777777" w:rsidR="000D5380" w:rsidRDefault="00000000" w:rsidP="009E0CC4">
            <w:pPr>
              <w:pStyle w:val="divdocumentulli"/>
              <w:numPr>
                <w:ilvl w:val="0"/>
                <w:numId w:val="2"/>
              </w:numPr>
              <w:spacing w:line="360" w:lineRule="auto"/>
              <w:ind w:left="940" w:right="400" w:hanging="232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Software testing</w:t>
            </w:r>
          </w:p>
          <w:p w14:paraId="0A0F7A51" w14:textId="77777777" w:rsidR="000D5380" w:rsidRDefault="00000000" w:rsidP="009E0CC4">
            <w:pPr>
              <w:pStyle w:val="divdocumentulli"/>
              <w:numPr>
                <w:ilvl w:val="0"/>
                <w:numId w:val="2"/>
              </w:numPr>
              <w:spacing w:line="360" w:lineRule="auto"/>
              <w:ind w:left="940" w:right="400" w:hanging="232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Prototyping</w:t>
            </w:r>
          </w:p>
          <w:p w14:paraId="0ED42FA6" w14:textId="117200B8" w:rsidR="000D5380" w:rsidRDefault="00000000" w:rsidP="009E0CC4">
            <w:pPr>
              <w:pStyle w:val="divdocumentulli"/>
              <w:numPr>
                <w:ilvl w:val="0"/>
                <w:numId w:val="2"/>
              </w:numPr>
              <w:spacing w:line="360" w:lineRule="auto"/>
              <w:ind w:left="940" w:right="400" w:hanging="232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Problem-Solving: The ability to think critically and solve complex issues</w:t>
            </w:r>
          </w:p>
          <w:p w14:paraId="7D34ABF2" w14:textId="64C4730C" w:rsidR="000D5380" w:rsidRDefault="00000000" w:rsidP="009E0CC4">
            <w:pPr>
              <w:pStyle w:val="divdocumentulli"/>
              <w:numPr>
                <w:ilvl w:val="0"/>
                <w:numId w:val="2"/>
              </w:numPr>
              <w:spacing w:line="360" w:lineRule="auto"/>
              <w:ind w:left="940" w:right="400" w:hanging="232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Communication: Clear and effective communication, both written and verbal</w:t>
            </w:r>
          </w:p>
          <w:p w14:paraId="68B56F67" w14:textId="1FF06A21" w:rsidR="000D5380" w:rsidRDefault="00000000" w:rsidP="009E0CC4">
            <w:pPr>
              <w:pStyle w:val="divdocumentulli"/>
              <w:numPr>
                <w:ilvl w:val="0"/>
                <w:numId w:val="2"/>
              </w:numPr>
              <w:spacing w:line="360" w:lineRule="auto"/>
              <w:ind w:left="940" w:right="400" w:hanging="232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Teamwork: Working well in a team environment, contributing to a collaborative effort</w:t>
            </w:r>
          </w:p>
          <w:p w14:paraId="137FB270" w14:textId="5C346CF6" w:rsidR="000D5380" w:rsidRDefault="00000000" w:rsidP="009E0CC4">
            <w:pPr>
              <w:pStyle w:val="divdocumentulli"/>
              <w:numPr>
                <w:ilvl w:val="0"/>
                <w:numId w:val="2"/>
              </w:numPr>
              <w:spacing w:line="360" w:lineRule="auto"/>
              <w:ind w:left="940" w:right="400" w:hanging="232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Adaptability: Being flexible and willing to learn new technologies </w:t>
            </w:r>
            <w:r w:rsidR="005710D6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and approaches</w:t>
            </w:r>
          </w:p>
          <w:p w14:paraId="25991A85" w14:textId="30C92E82" w:rsidR="007B689E" w:rsidRPr="009E0CC4" w:rsidRDefault="00000000" w:rsidP="007B689E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940" w:right="400" w:hanging="232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9E0CC4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Time Management: </w:t>
            </w:r>
            <w:proofErr w:type="gramStart"/>
            <w:r w:rsidRPr="009E0CC4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Managing time</w:t>
            </w:r>
            <w:proofErr w:type="gramEnd"/>
            <w:r w:rsidRPr="009E0CC4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effectively to meet project deadlines and handle multiple tasks efficiently</w:t>
            </w:r>
          </w:p>
          <w:p w14:paraId="3C0B6655" w14:textId="77777777" w:rsidR="000D5380" w:rsidRDefault="00000000">
            <w:pPr>
              <w:pStyle w:val="divdocumentulli"/>
              <w:numPr>
                <w:ilvl w:val="0"/>
                <w:numId w:val="3"/>
              </w:numPr>
              <w:pBdr>
                <w:left w:val="none" w:sz="0" w:space="0" w:color="auto"/>
              </w:pBdr>
              <w:spacing w:line="280" w:lineRule="atLeast"/>
              <w:ind w:left="940" w:right="400" w:hanging="232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HTML/CSS</w:t>
            </w:r>
          </w:p>
          <w:p w14:paraId="1C6194E9" w14:textId="77777777" w:rsidR="000D5380" w:rsidRDefault="00000000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940" w:right="400" w:hanging="232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JavaScript</w:t>
            </w:r>
          </w:p>
          <w:p w14:paraId="669A73CD" w14:textId="77777777" w:rsidR="000D5380" w:rsidRDefault="00000000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940" w:right="400" w:hanging="232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Python</w:t>
            </w:r>
          </w:p>
          <w:p w14:paraId="4E597269" w14:textId="77777777" w:rsidR="000D5380" w:rsidRDefault="00000000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940" w:right="400" w:hanging="232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Node.js</w:t>
            </w:r>
          </w:p>
          <w:p w14:paraId="58871869" w14:textId="77777777" w:rsidR="000D5380" w:rsidRDefault="00000000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940" w:right="400" w:hanging="232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GitHub</w:t>
            </w:r>
          </w:p>
          <w:p w14:paraId="51C04E0F" w14:textId="77777777" w:rsidR="000D5380" w:rsidRDefault="00000000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940" w:right="400" w:hanging="232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PHPMyadmin</w:t>
            </w:r>
          </w:p>
          <w:p w14:paraId="597F6E17" w14:textId="77777777" w:rsidR="000D5380" w:rsidRDefault="00000000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940" w:right="400" w:hanging="232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MySQL</w:t>
            </w:r>
          </w:p>
          <w:p w14:paraId="08AF3DA1" w14:textId="77777777" w:rsidR="000D5380" w:rsidRDefault="00000000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940" w:right="400" w:hanging="232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PostgreSQL</w:t>
            </w:r>
          </w:p>
          <w:p w14:paraId="45DBF1BA" w14:textId="77777777" w:rsidR="000D5380" w:rsidRDefault="000000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940" w:right="400" w:hanging="232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RESTful APIs</w:t>
            </w:r>
          </w:p>
          <w:p w14:paraId="21D534CE" w14:textId="77777777" w:rsidR="000D5380" w:rsidRDefault="000000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940" w:right="400" w:hanging="232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Software testing</w:t>
            </w:r>
          </w:p>
          <w:p w14:paraId="0B577A36" w14:textId="77777777" w:rsidR="000D5380" w:rsidRDefault="000000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940" w:right="400" w:hanging="232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Prototyping</w:t>
            </w:r>
          </w:p>
          <w:p w14:paraId="35F82603" w14:textId="77777777" w:rsidR="000D5380" w:rsidRDefault="000000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940" w:right="400" w:hanging="232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Problem-Solving: The ability to think critically and solve complex issues that arise during development.</w:t>
            </w:r>
          </w:p>
          <w:p w14:paraId="0BD70401" w14:textId="77777777" w:rsidR="000D5380" w:rsidRDefault="000000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940" w:right="400" w:hanging="232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Communication: Clear and effective communication, both written and verbal, for collaborating with team members and stakeholders.</w:t>
            </w:r>
          </w:p>
          <w:p w14:paraId="52C155B5" w14:textId="77777777" w:rsidR="000D5380" w:rsidRDefault="000000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940" w:right="400" w:hanging="232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Teamwork: Working well in a team environment, including understanding team dynamics and contributing to a collaborative effort.</w:t>
            </w:r>
          </w:p>
          <w:p w14:paraId="5E01D532" w14:textId="77777777" w:rsidR="000D5380" w:rsidRDefault="000000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940" w:right="400" w:hanging="232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Adaptability: Being flexible and willing to learn new technologies or approaches as the industry evolves.</w:t>
            </w:r>
          </w:p>
          <w:p w14:paraId="075CD435" w14:textId="77777777" w:rsidR="000D5380" w:rsidRDefault="000000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940" w:right="400" w:hanging="232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Time Management: Managing time effectively to meet project deadlines and handle multiple tasks efficiently.</w:t>
            </w:r>
          </w:p>
          <w:p w14:paraId="7730C391" w14:textId="652AD464" w:rsidR="006D386B" w:rsidRPr="00F60389" w:rsidRDefault="00000000" w:rsidP="00F60389">
            <w:pPr>
              <w:pStyle w:val="divdocumentulli"/>
              <w:spacing w:line="280" w:lineRule="atLeast"/>
              <w:ind w:right="400"/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</w:pPr>
            <w:r w:rsidRPr="00F60389"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  <w:t> </w:t>
            </w:r>
            <w:r w:rsidRPr="00F60389">
              <w:rPr>
                <w:rStyle w:val="documentleftcell"/>
                <w:rFonts w:ascii="Blinker" w:eastAsia="Blinker" w:hAnsi="Blinker" w:cs="Blinker"/>
                <w:vanish/>
                <w:color w:val="FFFFFF"/>
                <w:shd w:val="clear" w:color="auto" w:fill="auto"/>
              </w:rPr>
              <w:t> </w:t>
            </w:r>
          </w:p>
          <w:p w14:paraId="208E5A3A" w14:textId="01263E29" w:rsidR="000D5380" w:rsidRDefault="009E0CC4" w:rsidP="009E0CC4">
            <w:pPr>
              <w:pStyle w:val="documentsectionscspdiv"/>
              <w:spacing w:line="240" w:lineRule="auto"/>
              <w:ind w:right="400"/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  <w:lastRenderedPageBreak/>
              <w:t xml:space="preserve">             </w:t>
            </w:r>
            <w:r w:rsidR="008C7071"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  <w:t>CERTIFICATES</w:t>
            </w:r>
          </w:p>
          <w:p w14:paraId="24F66009" w14:textId="77777777" w:rsidR="004A787A" w:rsidRDefault="004A787A" w:rsidP="008E6658">
            <w:pPr>
              <w:pStyle w:val="documentsectionscspdiv"/>
              <w:spacing w:line="240" w:lineRule="auto"/>
              <w:ind w:left="700" w:right="400"/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</w:pPr>
          </w:p>
          <w:p w14:paraId="1028228A" w14:textId="77777777" w:rsidR="000D5380" w:rsidRDefault="00000000">
            <w:pPr>
              <w:pStyle w:val="titlepadding"/>
              <w:spacing w:line="100" w:lineRule="exact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  <w:t> </w:t>
            </w:r>
          </w:p>
          <w:p w14:paraId="509D79DB" w14:textId="77777777" w:rsidR="008C7071" w:rsidRPr="00EB443C" w:rsidRDefault="008C7071" w:rsidP="009E0CC4">
            <w:pPr>
              <w:pStyle w:val="divdocumentulli"/>
              <w:pBdr>
                <w:left w:val="none" w:sz="0" w:space="0" w:color="auto"/>
              </w:pBdr>
              <w:spacing w:line="600" w:lineRule="auto"/>
              <w:ind w:left="708" w:right="400"/>
              <w:rPr>
                <w:rStyle w:val="documentleft-boxskillpaddedline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</w:pPr>
            <w:r w:rsidRPr="00EB443C">
              <w:rPr>
                <w:rStyle w:val="documentleft-boxskillpaddedline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CISCO Introduction to Cybersecurity</w:t>
            </w:r>
          </w:p>
          <w:p w14:paraId="4458BA2C" w14:textId="77777777" w:rsidR="008C7071" w:rsidRPr="00EB443C" w:rsidRDefault="008C7071" w:rsidP="009E0CC4">
            <w:pPr>
              <w:pStyle w:val="divdocumentulli"/>
              <w:pBdr>
                <w:left w:val="none" w:sz="0" w:space="0" w:color="auto"/>
              </w:pBdr>
              <w:spacing w:line="600" w:lineRule="auto"/>
              <w:ind w:left="708" w:right="400"/>
              <w:rPr>
                <w:rStyle w:val="documentleft-boxskillpaddedline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</w:pPr>
            <w:r w:rsidRPr="00EB443C">
              <w:rPr>
                <w:rStyle w:val="documentleft-boxskillpaddedline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The Complete Python Bootcamp</w:t>
            </w:r>
          </w:p>
          <w:p w14:paraId="1AEB0E3E" w14:textId="77777777" w:rsidR="008C7071" w:rsidRPr="00D4573E" w:rsidRDefault="008C7071" w:rsidP="009E0CC4">
            <w:pPr>
              <w:pStyle w:val="divdocumentulli"/>
              <w:pBdr>
                <w:left w:val="none" w:sz="0" w:space="0" w:color="auto"/>
              </w:pBdr>
              <w:spacing w:line="276" w:lineRule="auto"/>
              <w:ind w:left="708" w:right="400"/>
              <w:rPr>
                <w:rStyle w:val="documentleft-boxskillpaddedline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0"/>
                <w:szCs w:val="20"/>
              </w:rPr>
            </w:pPr>
            <w:r w:rsidRPr="00EB443C">
              <w:rPr>
                <w:rStyle w:val="documentleft-boxskillpaddedline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Full Stack Web Development</w:t>
            </w:r>
            <w:r w:rsidRPr="00EB443C">
              <w:rPr>
                <w:rStyle w:val="documentleft-boxskillpaddedline"/>
                <w:rFonts w:asciiTheme="minorHAnsi" w:eastAsia="Blinker" w:hAnsiTheme="minorHAnsi" w:cs="Blinker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EB443C">
              <w:rPr>
                <w:rStyle w:val="documentleft-boxskillpaddedline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Bootcamp</w:t>
            </w:r>
          </w:p>
          <w:p w14:paraId="7FF40CD6" w14:textId="77777777" w:rsidR="008C7071" w:rsidRDefault="008C7071">
            <w:pPr>
              <w:pStyle w:val="documentlangSecparagraphfield"/>
              <w:spacing w:line="280" w:lineRule="atLeast"/>
              <w:ind w:left="700" w:right="400"/>
              <w:rPr>
                <w:rStyle w:val="documentlangSecfieldany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</w:pPr>
          </w:p>
          <w:p w14:paraId="535CA9FA" w14:textId="77777777" w:rsidR="00DB4E1F" w:rsidRDefault="00DB4E1F">
            <w:pPr>
              <w:pStyle w:val="documentlangSecparagraphfield"/>
              <w:spacing w:line="250" w:lineRule="exact"/>
              <w:ind w:left="700" w:right="400"/>
              <w:rPr>
                <w:rStyle w:val="documentlangSecfieldany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69D84EC9" w14:textId="77777777" w:rsidR="00DB4E1F" w:rsidRDefault="00DB4E1F">
            <w:pPr>
              <w:pStyle w:val="documentlangSecparagraphfield"/>
              <w:spacing w:line="250" w:lineRule="exact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z w:val="20"/>
                <w:szCs w:val="20"/>
                <w:shd w:val="clear" w:color="auto" w:fill="auto"/>
              </w:rPr>
            </w:pPr>
          </w:p>
          <w:p w14:paraId="4CC2BC2A" w14:textId="77777777" w:rsidR="000D5380" w:rsidRDefault="00000000">
            <w:pPr>
              <w:pStyle w:val="documentsectionscspdiv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  <w:t> </w:t>
            </w:r>
          </w:p>
          <w:p w14:paraId="0B7AED3E" w14:textId="4D88BE10" w:rsidR="006A294F" w:rsidRDefault="008C7071" w:rsidP="008C7071">
            <w:pPr>
              <w:pStyle w:val="documentleft-boxsectiontitle"/>
              <w:spacing w:line="360" w:lineRule="auto"/>
              <w:ind w:left="700" w:right="400"/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  <w:t>Languages</w:t>
            </w:r>
          </w:p>
          <w:p w14:paraId="0815F81B" w14:textId="77777777" w:rsidR="008C7071" w:rsidRDefault="008C7071" w:rsidP="008C7071">
            <w:pPr>
              <w:pStyle w:val="documentlangSecparagraphfield"/>
              <w:spacing w:line="360" w:lineRule="auto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angSecfieldany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English</w:t>
            </w:r>
            <w:r>
              <w:rPr>
                <w:rStyle w:val="documentlangSecfieldany"/>
                <w:rFonts w:ascii="Blinker" w:eastAsia="Blinker" w:hAnsi="Blinker" w:cs="Blinker"/>
                <w:vanish/>
                <w:color w:val="FFFFFF"/>
                <w:sz w:val="20"/>
                <w:szCs w:val="20"/>
              </w:rPr>
              <w:t xml:space="preserve"> : </w:t>
            </w:r>
          </w:p>
          <w:p w14:paraId="4DDBDB8E" w14:textId="77777777" w:rsidR="008C7071" w:rsidRDefault="008C7071" w:rsidP="008C7071">
            <w:pPr>
              <w:pStyle w:val="fieldratingBar"/>
              <w:spacing w:before="110" w:line="80" w:lineRule="exact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noProof/>
                <w:color w:val="FFFFFF"/>
                <w:sz w:val="20"/>
                <w:szCs w:val="20"/>
                <w:shd w:val="clear" w:color="auto" w:fill="auto"/>
              </w:rPr>
              <w:drawing>
                <wp:inline distT="0" distB="0" distL="0" distR="0" wp14:anchorId="7F02EBCF" wp14:editId="2E1D526C">
                  <wp:extent cx="2169648" cy="51392"/>
                  <wp:effectExtent l="0" t="0" r="0" b="0"/>
                  <wp:docPr id="448150918" name="Picture 4481509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648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2B5D3" w14:textId="77777777" w:rsidR="008C7071" w:rsidRDefault="008C7071" w:rsidP="008C7071">
            <w:pPr>
              <w:pStyle w:val="documentlangSecparagraphfield"/>
              <w:spacing w:line="250" w:lineRule="exact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angSecfieldany"/>
                <w:rFonts w:ascii="Blinker" w:eastAsia="Blinker" w:hAnsi="Blinker" w:cs="Blinker"/>
                <w:color w:val="FFFFFF"/>
                <w:sz w:val="20"/>
                <w:szCs w:val="20"/>
              </w:rPr>
              <w:t>Fluent</w:t>
            </w:r>
          </w:p>
          <w:p w14:paraId="5F860DF5" w14:textId="77777777" w:rsidR="008C7071" w:rsidRDefault="008C7071" w:rsidP="008C7071">
            <w:pPr>
              <w:pStyle w:val="documentlangSecparagraphfield"/>
              <w:pBdr>
                <w:top w:val="none" w:sz="0" w:space="5" w:color="auto"/>
              </w:pBdr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angSecfieldany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Latvian</w:t>
            </w:r>
            <w:r>
              <w:rPr>
                <w:rStyle w:val="documentlangSecfieldany"/>
                <w:rFonts w:ascii="Blinker" w:eastAsia="Blinker" w:hAnsi="Blinker" w:cs="Blinker"/>
                <w:vanish/>
                <w:color w:val="FFFFFF"/>
                <w:sz w:val="20"/>
                <w:szCs w:val="20"/>
              </w:rPr>
              <w:t xml:space="preserve"> : </w:t>
            </w:r>
          </w:p>
          <w:p w14:paraId="34D25396" w14:textId="77777777" w:rsidR="008C7071" w:rsidRDefault="008C7071" w:rsidP="008C7071">
            <w:pPr>
              <w:pStyle w:val="fieldratingBar"/>
              <w:spacing w:before="110" w:line="80" w:lineRule="exact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noProof/>
                <w:color w:val="FFFFFF"/>
                <w:sz w:val="20"/>
                <w:szCs w:val="20"/>
                <w:shd w:val="clear" w:color="auto" w:fill="auto"/>
              </w:rPr>
              <w:drawing>
                <wp:inline distT="0" distB="0" distL="0" distR="0" wp14:anchorId="35EFB434" wp14:editId="47E106DB">
                  <wp:extent cx="2169648" cy="51392"/>
                  <wp:effectExtent l="0" t="0" r="0" b="0"/>
                  <wp:docPr id="1219532607" name="Picture 12195326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648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D6455" w14:textId="77777777" w:rsidR="008C7071" w:rsidRDefault="008C7071" w:rsidP="008C7071">
            <w:pPr>
              <w:pStyle w:val="documentlangSecparagraphfield"/>
              <w:spacing w:line="250" w:lineRule="exact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angSecfieldany"/>
                <w:rFonts w:ascii="Blinker" w:eastAsia="Blinker" w:hAnsi="Blinker" w:cs="Blinker"/>
                <w:color w:val="FFFFFF"/>
                <w:sz w:val="20"/>
                <w:szCs w:val="20"/>
              </w:rPr>
              <w:t>Native</w:t>
            </w:r>
          </w:p>
          <w:p w14:paraId="5F5EC541" w14:textId="77777777" w:rsidR="008C7071" w:rsidRDefault="008C7071" w:rsidP="008C7071">
            <w:pPr>
              <w:pStyle w:val="documentlangSecparagraphfield"/>
              <w:pBdr>
                <w:top w:val="none" w:sz="0" w:space="5" w:color="auto"/>
              </w:pBdr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angSecfieldany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Russian</w:t>
            </w:r>
            <w:r>
              <w:rPr>
                <w:rStyle w:val="documentlangSecfieldany"/>
                <w:rFonts w:ascii="Blinker" w:eastAsia="Blinker" w:hAnsi="Blinker" w:cs="Blinker"/>
                <w:vanish/>
                <w:color w:val="FFFFFF"/>
                <w:sz w:val="20"/>
                <w:szCs w:val="20"/>
              </w:rPr>
              <w:t xml:space="preserve"> : </w:t>
            </w:r>
          </w:p>
          <w:p w14:paraId="51C2272E" w14:textId="77777777" w:rsidR="008C7071" w:rsidRDefault="008C7071" w:rsidP="008C7071">
            <w:pPr>
              <w:pStyle w:val="fieldratingBar"/>
              <w:spacing w:before="110" w:line="80" w:lineRule="exact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noProof/>
                <w:color w:val="FFFFFF"/>
                <w:sz w:val="20"/>
                <w:szCs w:val="20"/>
                <w:shd w:val="clear" w:color="auto" w:fill="auto"/>
              </w:rPr>
              <w:drawing>
                <wp:inline distT="0" distB="0" distL="0" distR="0" wp14:anchorId="1ED0E2D7" wp14:editId="4E9B1F6E">
                  <wp:extent cx="2169648" cy="51392"/>
                  <wp:effectExtent l="0" t="0" r="0" b="0"/>
                  <wp:docPr id="1117190933" name="Picture 11171909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648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5DE03" w14:textId="77777777" w:rsidR="008C7071" w:rsidRDefault="008C7071" w:rsidP="008C7071">
            <w:pPr>
              <w:pStyle w:val="documentlangSecparagraphfield"/>
              <w:spacing w:line="250" w:lineRule="exact"/>
              <w:ind w:left="700" w:right="400"/>
              <w:rPr>
                <w:rStyle w:val="documentlangSecfieldany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angSecfieldany"/>
                <w:rFonts w:ascii="Blinker" w:eastAsia="Blinker" w:hAnsi="Blinker" w:cs="Blinker"/>
                <w:color w:val="FFFFFF"/>
                <w:sz w:val="20"/>
                <w:szCs w:val="20"/>
              </w:rPr>
              <w:t>Native</w:t>
            </w:r>
          </w:p>
          <w:p w14:paraId="2B08CBB0" w14:textId="77777777" w:rsidR="006A294F" w:rsidRDefault="006A294F" w:rsidP="008C7071">
            <w:pPr>
              <w:pStyle w:val="documentsectionscspdiv"/>
              <w:ind w:right="400"/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</w:pPr>
          </w:p>
          <w:p w14:paraId="65B97225" w14:textId="77777777" w:rsidR="000D5380" w:rsidRDefault="000D5380">
            <w:pPr>
              <w:pStyle w:val="divdocumentleft-box"/>
              <w:pBdr>
                <w:left w:val="none" w:sz="0" w:space="0" w:color="auto"/>
                <w:right w:val="none" w:sz="0" w:space="0" w:color="auto"/>
              </w:pBdr>
              <w:shd w:val="clear" w:color="auto" w:fill="auto"/>
              <w:spacing w:line="280" w:lineRule="atLeast"/>
              <w:ind w:left="700" w:right="400"/>
              <w:textAlignment w:val="auto"/>
              <w:rPr>
                <w:rStyle w:val="divdocumentleft-boxCharacter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</w:tc>
        <w:tc>
          <w:tcPr>
            <w:tcW w:w="74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right-table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426"/>
            </w:tblGrid>
            <w:tr w:rsidR="000D5380" w14:paraId="2AF4EB3A" w14:textId="77777777">
              <w:trPr>
                <w:tblCellSpacing w:w="0" w:type="dxa"/>
              </w:trPr>
              <w:tc>
                <w:tcPr>
                  <w:tcW w:w="7426" w:type="dxa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165CDBF2" w14:textId="0ABEA69B" w:rsidR="000D5380" w:rsidRDefault="00000000">
                  <w:pPr>
                    <w:pStyle w:val="documentname"/>
                    <w:pBdr>
                      <w:bottom w:val="none" w:sz="0" w:space="0" w:color="auto"/>
                    </w:pBdr>
                    <w:ind w:left="360" w:right="360"/>
                    <w:rPr>
                      <w:rStyle w:val="divdocumentright-box"/>
                      <w:rFonts w:ascii="Blinker" w:eastAsia="Blinker" w:hAnsi="Blinker" w:cs="Blinker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</w:rPr>
                    <w:lastRenderedPageBreak/>
                    <w:t>Anatol</w:t>
                  </w:r>
                  <w:r w:rsidR="006865E9">
                    <w:rPr>
                      <w:rStyle w:val="span"/>
                      <w:rFonts w:ascii="Blinker" w:eastAsia="Blinker" w:hAnsi="Blinker" w:cs="Blinker"/>
                    </w:rPr>
                    <w:t>ijs</w:t>
                  </w:r>
                  <w:r>
                    <w:rPr>
                      <w:rStyle w:val="divdocumentright-box"/>
                      <w:rFonts w:ascii="Blinker" w:eastAsia="Blinker" w:hAnsi="Blinker" w:cs="Blinker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Blinker" w:eastAsia="Blinker" w:hAnsi="Blinker" w:cs="Blinker"/>
                    </w:rPr>
                    <w:t>Dem</w:t>
                  </w:r>
                  <w:r w:rsidR="006865E9">
                    <w:rPr>
                      <w:rStyle w:val="span"/>
                      <w:rFonts w:ascii="Blinker" w:eastAsia="Blinker" w:hAnsi="Blinker" w:cs="Blinker"/>
                    </w:rPr>
                    <w:t>janovs</w:t>
                  </w:r>
                  <w:proofErr w:type="spellEnd"/>
                </w:p>
                <w:p w14:paraId="036E98FA" w14:textId="77777777" w:rsidR="000D5380" w:rsidRDefault="00000000">
                  <w:pPr>
                    <w:pStyle w:val="borderbottom"/>
                    <w:spacing w:after="600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  <w:p w14:paraId="44EF5BED" w14:textId="77777777" w:rsidR="000D5380" w:rsidRDefault="00000000">
                  <w:pPr>
                    <w:pStyle w:val="documentsectionscspdivnth-child1"/>
                    <w:spacing w:line="5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 </w:t>
                  </w:r>
                </w:p>
                <w:p w14:paraId="2DA67A46" w14:textId="3767D5E8" w:rsidR="000D5380" w:rsidRDefault="000469D1">
                  <w:pPr>
                    <w:pStyle w:val="documentright-boxsectionnth-child1sectionsectiontitle"/>
                    <w:spacing w:after="100" w:line="3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</w:rPr>
                    <w:t>OBJECTIVE</w:t>
                  </w:r>
                </w:p>
                <w:p w14:paraId="66ADADD6" w14:textId="255E6B1B" w:rsidR="000D5380" w:rsidRDefault="00000000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Results-driven and detail-oriented professional with a passion for technology and a desire to transition into a software development role. Bringing a solid foundation in Python, HTML/CSS, JS, coupled with a commitment to continuous learning and professional growth. Eager to contribute to innovative projects and make a meaningful impact in the software development field.</w:t>
                  </w:r>
                  <w:r w:rsidR="009E6F85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  <w:p w14:paraId="2FF2E5DA" w14:textId="77777777" w:rsidR="000D5380" w:rsidRPr="00EB443C" w:rsidRDefault="00000000">
                  <w:pPr>
                    <w:pStyle w:val="documentsectionscspdiv"/>
                    <w:ind w:left="360" w:right="360"/>
                    <w:rPr>
                      <w:rStyle w:val="divdocumentright-box"/>
                      <w:rFonts w:asciiTheme="minorHAnsi" w:eastAsia="Blinker" w:hAnsiTheme="minorHAnsi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  <w:p w14:paraId="1468A062" w14:textId="77777777" w:rsidR="000D5380" w:rsidRDefault="00000000">
                  <w:pPr>
                    <w:pStyle w:val="documentsectionscspdivnth-child1"/>
                    <w:spacing w:line="5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 </w:t>
                  </w:r>
                </w:p>
                <w:p w14:paraId="4361A2AC" w14:textId="07260967" w:rsidR="00E36F0A" w:rsidRDefault="00E36F0A" w:rsidP="00E36F0A">
                  <w:pPr>
                    <w:pStyle w:val="documentright-boxsectiontitle"/>
                    <w:spacing w:after="100" w:line="3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  <w:t>Education</w:t>
                  </w:r>
                </w:p>
                <w:p w14:paraId="13AA86C4" w14:textId="77777777" w:rsidR="00E36F0A" w:rsidRDefault="00E36F0A" w:rsidP="00E36F0A">
                  <w:pPr>
                    <w:pStyle w:val="div"/>
                    <w:spacing w:line="20" w:lineRule="exac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 </w:t>
                  </w:r>
                </w:p>
                <w:p w14:paraId="1000BE5C" w14:textId="77777777" w:rsidR="00E36F0A" w:rsidRDefault="00E36F0A" w:rsidP="00E36F0A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Bachelor of Science</w:t>
                  </w:r>
                  <w:r>
                    <w:rPr>
                      <w:rStyle w:val="documentbeforecolonspace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: Digital Technologies in Application Development,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079388E5" w14:textId="77777777" w:rsidR="00E36F0A" w:rsidRDefault="00E36F0A" w:rsidP="00E36F0A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jobdates"/>
                      <w:rFonts w:ascii="Blinker" w:eastAsia="Blinker" w:hAnsi="Blinker" w:cs="Blinker"/>
                    </w:rPr>
                    <w:t>2023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 xml:space="preserve">2024 </w:t>
                  </w:r>
                </w:p>
                <w:p w14:paraId="41F778E1" w14:textId="7FB88EB4" w:rsidR="00E36F0A" w:rsidRDefault="00E36F0A" w:rsidP="00E36F0A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The University of Northampton</w:t>
                  </w:r>
                  <w:r w:rsidR="003925E9"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, UK</w:t>
                  </w:r>
                </w:p>
                <w:p w14:paraId="4DE538B6" w14:textId="77777777" w:rsidR="00E36F0A" w:rsidRDefault="00E36F0A" w:rsidP="00E36F0A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</w:p>
                <w:p w14:paraId="6DBD8A50" w14:textId="4F7624B1" w:rsidR="00E36F0A" w:rsidRDefault="003925E9" w:rsidP="00E36F0A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 w:rsidRPr="003925E9">
                    <w:rPr>
                      <w:rStyle w:val="span"/>
                      <w:rFonts w:ascii="Blinker" w:eastAsia="Blinker" w:hAnsi="Blinker" w:cs="Blinker"/>
                      <w:b/>
                      <w:bCs/>
                      <w:sz w:val="20"/>
                      <w:szCs w:val="20"/>
                    </w:rPr>
                    <w:t>Higher National Diploma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in Computer Science</w:t>
                  </w:r>
                  <w:r w:rsidR="00E36F0A"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,</w:t>
                  </w:r>
                  <w:r w:rsidR="00E36F0A"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1B7003FE" w14:textId="4BA8B461" w:rsidR="00E36F0A" w:rsidRDefault="003925E9" w:rsidP="00E36F0A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jobdates"/>
                      <w:rFonts w:ascii="Blinker" w:eastAsia="Blinker" w:hAnsi="Blinker" w:cs="Blinker"/>
                    </w:rPr>
                    <w:t>2020</w:t>
                  </w:r>
                  <w:r w:rsidR="00E36F0A"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 </w:t>
                  </w:r>
                  <w:r w:rsidR="00E36F0A">
                    <w:rPr>
                      <w:rStyle w:val="documentjobdates"/>
                      <w:rFonts w:ascii="Blinker" w:eastAsia="Blinker" w:hAnsi="Blinker" w:cs="Blinker"/>
                    </w:rPr>
                    <w:t>20</w:t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23</w:t>
                  </w:r>
                  <w:r w:rsidR="00E36F0A">
                    <w:rPr>
                      <w:rStyle w:val="documentjobdates"/>
                      <w:rFonts w:ascii="Blinker" w:eastAsia="Blinker" w:hAnsi="Blinker" w:cs="Blinker"/>
                    </w:rPr>
                    <w:t xml:space="preserve"> </w:t>
                  </w:r>
                </w:p>
                <w:p w14:paraId="3355F487" w14:textId="5C57109A" w:rsidR="00E36F0A" w:rsidRDefault="003925E9" w:rsidP="00E36F0A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Bedford  College</w:t>
                  </w:r>
                  <w:proofErr w:type="gramEnd"/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, UK</w:t>
                  </w:r>
                </w:p>
                <w:p w14:paraId="0E8AB533" w14:textId="77777777" w:rsidR="006A294F" w:rsidRDefault="006A294F" w:rsidP="006A294F">
                  <w:pPr>
                    <w:pStyle w:val="divdocumentulli"/>
                    <w:spacing w:line="280" w:lineRule="atLeast"/>
                    <w:ind w:right="360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</w:p>
                <w:p w14:paraId="7568974B" w14:textId="77777777" w:rsidR="00E36F0A" w:rsidRDefault="00E36F0A">
                  <w:pPr>
                    <w:pStyle w:val="documentsectionscspdiv"/>
                    <w:ind w:left="360" w:right="360"/>
                    <w:rPr>
                      <w:rStyle w:val="divdocumentright-box"/>
                      <w:rFonts w:asciiTheme="minorHAnsi" w:eastAsia="Blinker" w:hAnsiTheme="minorHAnsi" w:cs="Blinker"/>
                      <w:color w:val="46464E"/>
                    </w:rPr>
                  </w:pPr>
                </w:p>
                <w:p w14:paraId="111AC87B" w14:textId="3CED72A1" w:rsidR="00F60389" w:rsidRPr="00F60389" w:rsidRDefault="00F60389">
                  <w:pPr>
                    <w:pStyle w:val="documentsectionscspdiv"/>
                    <w:ind w:left="360" w:right="360"/>
                    <w:rPr>
                      <w:rStyle w:val="divdocumentright-box"/>
                      <w:rFonts w:asciiTheme="minorHAnsi" w:eastAsia="Blinker" w:hAnsiTheme="minorHAnsi" w:cs="Blinker"/>
                      <w:color w:val="46464E"/>
                    </w:rPr>
                  </w:pPr>
                </w:p>
                <w:p w14:paraId="5E5C423C" w14:textId="77777777" w:rsidR="000D5380" w:rsidRDefault="00000000">
                  <w:pPr>
                    <w:pStyle w:val="documentsectionscspdivnth-child1"/>
                    <w:spacing w:line="5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 </w:t>
                  </w:r>
                </w:p>
                <w:p w14:paraId="1465D6A9" w14:textId="77777777" w:rsidR="000D5380" w:rsidRDefault="00000000">
                  <w:pPr>
                    <w:pStyle w:val="documentright-boxsectiontitle"/>
                    <w:spacing w:after="100" w:line="3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  <w:t>Projects</w:t>
                  </w:r>
                </w:p>
                <w:p w14:paraId="21E8C339" w14:textId="77777777" w:rsidR="000D5380" w:rsidRDefault="00000000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Developing conventional and No-Code applications. Research project.</w:t>
                  </w:r>
                </w:p>
                <w:p w14:paraId="79963387" w14:textId="6B94280F" w:rsidR="000D5380" w:rsidRPr="00787A5E" w:rsidRDefault="002B69B6" w:rsidP="00AC56F4">
                  <w:pPr>
                    <w:pStyle w:val="p"/>
                    <w:spacing w:line="280" w:lineRule="atLeast"/>
                    <w:ind w:left="360" w:right="360"/>
                    <w:jc w:val="right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11/</w:t>
                  </w:r>
                  <w:r w:rsidRPr="00787A5E">
                    <w:rPr>
                      <w:rStyle w:val="Strong1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2023 </w:t>
                  </w:r>
                  <w:r>
                    <w:rPr>
                      <w:rStyle w:val="Strong1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–</w:t>
                  </w:r>
                  <w:r w:rsidRPr="00787A5E">
                    <w:rPr>
                      <w:rStyle w:val="Strong1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1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04/</w:t>
                  </w:r>
                  <w:r w:rsidRPr="00787A5E">
                    <w:rPr>
                      <w:rStyle w:val="Strong1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2024</w:t>
                  </w:r>
                </w:p>
                <w:p w14:paraId="1243A95F" w14:textId="77777777" w:rsidR="000D5380" w:rsidRDefault="00000000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Conducted academic research by developing, testing, and comparing conventional and No-Code applications using HTML/CSS, JS, PHP, and XAMPP.</w:t>
                  </w:r>
                </w:p>
                <w:p w14:paraId="4A98E572" w14:textId="77777777" w:rsidR="00E90F89" w:rsidRDefault="00E90F89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</w:p>
                <w:p w14:paraId="277AFA05" w14:textId="77777777" w:rsidR="00E90F89" w:rsidRDefault="00E90F89" w:rsidP="00E90F89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FTP server hardening</w:t>
                  </w: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                                                                                                                   </w:t>
                  </w:r>
                  <w:r w:rsidRPr="005710D6"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04/</w:t>
                  </w:r>
                  <w:r w:rsidRPr="005710D6">
                    <w:rPr>
                      <w:rStyle w:val="Strong1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2024</w:t>
                  </w:r>
                </w:p>
                <w:p w14:paraId="33D647B1" w14:textId="77777777" w:rsidR="00E90F89" w:rsidRDefault="00E90F89" w:rsidP="00E90F89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Conducted an FTP server enumeration and improved the server security using Kali Linux and Oracle VM.</w:t>
                  </w:r>
                </w:p>
                <w:p w14:paraId="531EF9BC" w14:textId="77777777" w:rsidR="00E90F89" w:rsidRDefault="00E90F89" w:rsidP="00E90F89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</w:p>
                <w:p w14:paraId="445B9F19" w14:textId="7CCC559B" w:rsidR="00E90F89" w:rsidRDefault="00E90F89" w:rsidP="00E90F89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Database system for an</w:t>
                  </w: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 xml:space="preserve">insurance company                                                                            </w:t>
                  </w:r>
                  <w:r w:rsidRPr="005710D6">
                    <w:rPr>
                      <w:rStyle w:val="Strong1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11/2023</w:t>
                  </w:r>
                </w:p>
                <w:p w14:paraId="09F35A20" w14:textId="77777777" w:rsidR="00E90F89" w:rsidRDefault="00E90F89" w:rsidP="00E90F89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Designed and implemented a database system for an insurance company using MySQL and tested using various SQL DML and DDL commands.</w:t>
                  </w:r>
                </w:p>
                <w:p w14:paraId="48C56792" w14:textId="77777777" w:rsidR="000D5380" w:rsidRDefault="000D5380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</w:p>
                <w:p w14:paraId="58231F82" w14:textId="7E418A4F" w:rsidR="000D5380" w:rsidRDefault="00000000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API implementation in a web application</w:t>
                  </w:r>
                  <w:r w:rsidR="000934FF"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 xml:space="preserve">                                                                              </w:t>
                  </w:r>
                  <w:r w:rsidR="002B69B6"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 xml:space="preserve">     </w:t>
                  </w:r>
                  <w:r w:rsidR="002B69B6" w:rsidRPr="002B69B6">
                    <w:rPr>
                      <w:rStyle w:val="Strong1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04</w:t>
                  </w:r>
                  <w:r w:rsidR="002B69B6">
                    <w:rPr>
                      <w:rStyle w:val="Strong1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/</w:t>
                  </w:r>
                  <w:r w:rsidR="000934FF" w:rsidRPr="000934FF">
                    <w:rPr>
                      <w:rStyle w:val="Strong1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2023</w:t>
                  </w:r>
                </w:p>
                <w:p w14:paraId="06E23ED5" w14:textId="77777777" w:rsidR="000D5380" w:rsidRDefault="00000000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Designed and built a website with a user authentication system (REST API) and third-party API (live cryptocurrency price displayed). HTML/CSS, JS, Node.js, PostgreSQL.</w:t>
                  </w:r>
                </w:p>
                <w:p w14:paraId="30911FC3" w14:textId="77777777" w:rsidR="000D5380" w:rsidRDefault="000D5380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</w:p>
                <w:p w14:paraId="4A7C4006" w14:textId="35D4913A" w:rsidR="000D5380" w:rsidRDefault="00000000" w:rsidP="005710D6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Database for a web application</w:t>
                  </w:r>
                  <w:r w:rsidR="005710D6"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 xml:space="preserve">                                                                                                              </w:t>
                  </w:r>
                  <w:r w:rsidR="005710D6" w:rsidRPr="005710D6">
                    <w:rPr>
                      <w:rStyle w:val="Strong1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03/2023</w:t>
                  </w:r>
                </w:p>
                <w:p w14:paraId="7209BE16" w14:textId="77777777" w:rsidR="000D5380" w:rsidRDefault="00000000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Designed, implemented, and maintained a database system for an online education platform using MySQL, and managed GitHub version control.</w:t>
                  </w:r>
                </w:p>
                <w:p w14:paraId="3E7469FF" w14:textId="77777777" w:rsidR="000D5380" w:rsidRDefault="000D5380" w:rsidP="00E90F89">
                  <w:pPr>
                    <w:pStyle w:val="p"/>
                    <w:spacing w:line="280" w:lineRule="atLeast"/>
                    <w:ind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</w:p>
                <w:p w14:paraId="131332DB" w14:textId="25C2BE8D" w:rsidR="000D5380" w:rsidRDefault="00000000" w:rsidP="005710D6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 xml:space="preserve">Network </w:t>
                  </w:r>
                  <w:r w:rsidR="006A294F"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system</w:t>
                  </w:r>
                  <w:r w:rsidR="005710D6"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 xml:space="preserve">                                                                                                                                                     </w:t>
                  </w:r>
                  <w:r w:rsidR="005710D6" w:rsidRPr="005710D6">
                    <w:rPr>
                      <w:rStyle w:val="Strong1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03/2022</w:t>
                  </w:r>
                </w:p>
                <w:p w14:paraId="32CA217E" w14:textId="77777777" w:rsidR="000D5380" w:rsidRDefault="00000000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Designed a network for a small business using Cisco Packet Tracer.</w:t>
                  </w:r>
                </w:p>
                <w:p w14:paraId="73BC4CF7" w14:textId="77777777" w:rsidR="00E36F0A" w:rsidRPr="00EB443C" w:rsidRDefault="00E36F0A" w:rsidP="00E36F0A">
                  <w:pPr>
                    <w:pStyle w:val="p"/>
                    <w:spacing w:line="280" w:lineRule="atLeast"/>
                    <w:ind w:right="360"/>
                    <w:rPr>
                      <w:rStyle w:val="divdocumentright-box"/>
                      <w:rFonts w:asciiTheme="minorHAnsi" w:eastAsia="Blinker" w:hAnsiTheme="minorHAnsi" w:cs="Blinker"/>
                      <w:color w:val="46464E"/>
                      <w:sz w:val="20"/>
                      <w:szCs w:val="20"/>
                    </w:rPr>
                  </w:pPr>
                </w:p>
                <w:p w14:paraId="41A282F3" w14:textId="77777777" w:rsidR="000F4E16" w:rsidRDefault="000F4E16" w:rsidP="000F4E16">
                  <w:pPr>
                    <w:pStyle w:val="documentright-boxsectiontitle"/>
                    <w:pBdr>
                      <w:top w:val="none" w:sz="0" w:space="0" w:color="auto"/>
                    </w:pBdr>
                    <w:spacing w:after="100" w:line="300" w:lineRule="atLeast"/>
                    <w:ind w:right="360"/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</w:pPr>
                </w:p>
                <w:p w14:paraId="3E9FD3F1" w14:textId="70292E08" w:rsidR="00A72114" w:rsidRDefault="00A72114" w:rsidP="000F4E16">
                  <w:pPr>
                    <w:pStyle w:val="documentright-boxsectiontitle"/>
                    <w:pBdr>
                      <w:top w:val="none" w:sz="0" w:space="0" w:color="auto"/>
                    </w:pBdr>
                    <w:spacing w:after="100" w:line="3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  <w:lastRenderedPageBreak/>
                    <w:t>Work history</w:t>
                  </w:r>
                </w:p>
                <w:p w14:paraId="1492A031" w14:textId="77777777" w:rsidR="00A72114" w:rsidRDefault="00A72114" w:rsidP="00A72114">
                  <w:pPr>
                    <w:pStyle w:val="documentright-boxpaddedline"/>
                    <w:tabs>
                      <w:tab w:val="right" w:pos="6826"/>
                    </w:tabs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Customer assistant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ab/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09/2020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Current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581830E5" w14:textId="77777777" w:rsidR="00A72114" w:rsidRDefault="00A72114" w:rsidP="00A72114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LIDL UK LTD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Bedford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3318AAC4" w14:textId="77777777" w:rsidR="00A72114" w:rsidRDefault="00A72114" w:rsidP="00F92D4C">
                  <w:pPr>
                    <w:pStyle w:val="divdocumentulli"/>
                    <w:spacing w:before="200" w:line="280" w:lineRule="atLeast"/>
                    <w:ind w:left="368" w:right="360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Customer Satisfaction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: Provided exceptional customer service, consistently receiving positive feedback from 80% of customers surveyed.</w:t>
                  </w:r>
                </w:p>
                <w:p w14:paraId="545BF86B" w14:textId="77777777" w:rsidR="00A72114" w:rsidRDefault="00A72114" w:rsidP="00F92D4C">
                  <w:pPr>
                    <w:pStyle w:val="divdocumentulli"/>
                    <w:spacing w:line="280" w:lineRule="atLeast"/>
                    <w:ind w:left="368" w:right="360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Sales Achievement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: Played a key role in achieving team goals by consistently meeting and exceeding sales targets.</w:t>
                  </w:r>
                </w:p>
                <w:p w14:paraId="67560B31" w14:textId="77777777" w:rsidR="00A72114" w:rsidRDefault="00A72114" w:rsidP="00F92D4C">
                  <w:pPr>
                    <w:pStyle w:val="divdocumentulli"/>
                    <w:spacing w:line="280" w:lineRule="atLeast"/>
                    <w:ind w:left="368" w:right="360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Proactive Process Improvement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: Demonstrated self-initiative by identifying opportunities for process improvements and implementing solutions while effectively communicating and collaborating with team.</w:t>
                  </w:r>
                </w:p>
                <w:p w14:paraId="6AF84D56" w14:textId="77777777" w:rsidR="00A72114" w:rsidRDefault="00A72114" w:rsidP="00A72114">
                  <w:pPr>
                    <w:pStyle w:val="documentright-boxpaddedline"/>
                    <w:pBdr>
                      <w:top w:val="none" w:sz="0" w:space="10" w:color="auto"/>
                    </w:pBdr>
                    <w:tabs>
                      <w:tab w:val="right" w:pos="6826"/>
                    </w:tabs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HGV Parts advisor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ab/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04/2018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08/2020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52BBC3B8" w14:textId="77777777" w:rsidR="00A72114" w:rsidRDefault="00A72114" w:rsidP="00A72114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Brian Currie LTD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Milton Keynes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08503DD8" w14:textId="77777777" w:rsidR="00A72114" w:rsidRDefault="00A72114" w:rsidP="00F92D4C">
                  <w:pPr>
                    <w:pStyle w:val="divdocumentulli"/>
                    <w:spacing w:before="200" w:line="280" w:lineRule="atLeast"/>
                    <w:ind w:left="368" w:right="360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Customer Service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: Provided expert assistance to customers, resulting in 95% satisfaction rate and increased customer retention.</w:t>
                  </w:r>
                </w:p>
                <w:p w14:paraId="09612C56" w14:textId="77777777" w:rsidR="00A72114" w:rsidRDefault="00A72114" w:rsidP="00F92D4C">
                  <w:pPr>
                    <w:pStyle w:val="divdocumentulli"/>
                    <w:spacing w:line="280" w:lineRule="atLeast"/>
                    <w:ind w:left="368" w:right="360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Sales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: Successfully upsold parts and accessories, contributing to </w:t>
                  </w:r>
                  <w:proofErr w:type="gramStart"/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20</w:t>
                  </w:r>
                  <w:proofErr w:type="gramEnd"/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% increase in sales revenue.</w:t>
                  </w:r>
                </w:p>
                <w:p w14:paraId="6FEEA0CD" w14:textId="77777777" w:rsidR="00A72114" w:rsidRDefault="00A72114" w:rsidP="00F92D4C">
                  <w:pPr>
                    <w:pStyle w:val="divdocumentulli"/>
                    <w:spacing w:line="280" w:lineRule="atLeast"/>
                    <w:ind w:left="368" w:right="360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Liaison with Service Departments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: Collaborated closely with service departments, ensuring timely availability of parts for repairs and services, leading to an 18% reduction in vehicle downtime.</w:t>
                  </w:r>
                </w:p>
                <w:p w14:paraId="309BD634" w14:textId="77777777" w:rsidR="00A72114" w:rsidRDefault="00A72114" w:rsidP="00A72114">
                  <w:pPr>
                    <w:pStyle w:val="documentright-boxpaddedline"/>
                    <w:pBdr>
                      <w:top w:val="none" w:sz="0" w:space="10" w:color="auto"/>
                    </w:pBdr>
                    <w:tabs>
                      <w:tab w:val="right" w:pos="6826"/>
                    </w:tabs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HGV Parts advisor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ab/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08/2008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03/2018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65755AEF" w14:textId="77777777" w:rsidR="00A72114" w:rsidRDefault="00A72114" w:rsidP="00A72114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Senson</w:t>
                  </w:r>
                  <w:proofErr w:type="spellEnd"/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 xml:space="preserve"> Truck SIA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Riga, Latvia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622E7F0E" w14:textId="77777777" w:rsidR="00A72114" w:rsidRDefault="00A72114" w:rsidP="00F92D4C">
                  <w:pPr>
                    <w:pStyle w:val="divdocumentulli"/>
                    <w:spacing w:before="200" w:line="280" w:lineRule="atLeast"/>
                    <w:ind w:left="368" w:right="360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Customer Service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: Provided expert assistance to customers in sourcing parts for HGV commercial vehicles, resulting in an 85% customer satisfaction rate.</w:t>
                  </w:r>
                </w:p>
                <w:p w14:paraId="66A89858" w14:textId="77777777" w:rsidR="00A72114" w:rsidRDefault="00A72114" w:rsidP="00F92D4C">
                  <w:pPr>
                    <w:pStyle w:val="divdocumentulli"/>
                    <w:spacing w:line="280" w:lineRule="atLeast"/>
                    <w:ind w:left="368" w:right="360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Supplier Relations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: Established and maintained strong relationships with suppliers, negotiating </w:t>
                  </w:r>
                  <w:proofErr w:type="spellStart"/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favourable</w:t>
                  </w:r>
                  <w:proofErr w:type="spellEnd"/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terms and ensuring timely delivery of parts.</w:t>
                  </w:r>
                </w:p>
                <w:p w14:paraId="53BAAC2A" w14:textId="447F673E" w:rsidR="00A72114" w:rsidRPr="00A72114" w:rsidRDefault="00A72114" w:rsidP="00F92D4C">
                  <w:pPr>
                    <w:pStyle w:val="divdocumentulli"/>
                    <w:spacing w:line="280" w:lineRule="atLeast"/>
                    <w:ind w:left="368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 w:rsidRPr="00A72114"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Engaging New Customers</w:t>
                  </w:r>
                  <w:r w:rsidRPr="00A72114"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: Implemented </w:t>
                  </w:r>
                  <w:proofErr w:type="gramStart"/>
                  <w:r w:rsidRPr="00A72114"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targeted</w:t>
                  </w:r>
                  <w:proofErr w:type="gramEnd"/>
                  <w:r w:rsidRPr="00A72114"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marketing campaigns and promotional offers, resulting in a 15% increase</w:t>
                  </w:r>
                </w:p>
                <w:p w14:paraId="5BDF921B" w14:textId="7135F909" w:rsidR="000D5380" w:rsidRDefault="000D5380">
                  <w:pPr>
                    <w:pStyle w:val="documentsectionscspdiv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</w:p>
              </w:tc>
            </w:tr>
          </w:tbl>
          <w:p w14:paraId="10F0EC9C" w14:textId="77777777" w:rsidR="000D5380" w:rsidRDefault="000D5380">
            <w:pPr>
              <w:rPr>
                <w:rStyle w:val="divdocumentleft-boxCharacter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</w:tc>
      </w:tr>
    </w:tbl>
    <w:p w14:paraId="136B1DE2" w14:textId="77777777" w:rsidR="000D5380" w:rsidRDefault="00000000">
      <w:pPr>
        <w:pStyle w:val="div"/>
        <w:spacing w:line="20" w:lineRule="atLeast"/>
        <w:rPr>
          <w:rFonts w:ascii="Blinker" w:eastAsia="Blinker" w:hAnsi="Blinker" w:cs="Blinker"/>
          <w:color w:val="46464E"/>
          <w:sz w:val="20"/>
          <w:szCs w:val="20"/>
        </w:rPr>
      </w:pPr>
      <w:r>
        <w:rPr>
          <w:color w:val="FFFFFF"/>
          <w:sz w:val="2"/>
        </w:rPr>
        <w:lastRenderedPageBreak/>
        <w:t>.</w:t>
      </w:r>
    </w:p>
    <w:sectPr w:rsidR="000D5380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E736440F-077B-41BF-AE56-89BF8767EFCC}"/>
    <w:embedBold r:id="rId2" w:fontKey="{352A329A-6431-40D2-8946-4FC408C3303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50.2pt;height:50.2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826848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5AEC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3613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78AC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CC6DC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6A34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7CE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3034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0631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07A0D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7A8B4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10ED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2B0B8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A878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562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9A41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9CE6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023F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96A63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202C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04D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8419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00C0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D0F7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3476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90AA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DB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41CC4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6CCB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FE37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2A6D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58D3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04FA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A81C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7ABC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C63C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BE2F9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BEA8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9CA8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28B6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6459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A211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E267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F8E9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2683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31E23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5684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C68C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0C49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1A69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D251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2A50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7423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E085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E5807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1C56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6806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5057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682C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D001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3E5D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7EDC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BC31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929315639">
    <w:abstractNumId w:val="0"/>
  </w:num>
  <w:num w:numId="2" w16cid:durableId="70009886">
    <w:abstractNumId w:val="1"/>
  </w:num>
  <w:num w:numId="3" w16cid:durableId="574896207">
    <w:abstractNumId w:val="2"/>
  </w:num>
  <w:num w:numId="4" w16cid:durableId="18357818">
    <w:abstractNumId w:val="3"/>
  </w:num>
  <w:num w:numId="5" w16cid:durableId="1154251028">
    <w:abstractNumId w:val="4"/>
  </w:num>
  <w:num w:numId="6" w16cid:durableId="1765492780">
    <w:abstractNumId w:val="5"/>
  </w:num>
  <w:num w:numId="7" w16cid:durableId="756096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80"/>
    <w:rsid w:val="00045DEA"/>
    <w:rsid w:val="000469D1"/>
    <w:rsid w:val="000934FF"/>
    <w:rsid w:val="000A59B5"/>
    <w:rsid w:val="000B1F1D"/>
    <w:rsid w:val="000D5380"/>
    <w:rsid w:val="000F4E16"/>
    <w:rsid w:val="00112919"/>
    <w:rsid w:val="001515D9"/>
    <w:rsid w:val="00197EB6"/>
    <w:rsid w:val="001D344A"/>
    <w:rsid w:val="001E1846"/>
    <w:rsid w:val="002032C0"/>
    <w:rsid w:val="002B69B6"/>
    <w:rsid w:val="00332960"/>
    <w:rsid w:val="0034616F"/>
    <w:rsid w:val="003925E9"/>
    <w:rsid w:val="004249A2"/>
    <w:rsid w:val="004A787A"/>
    <w:rsid w:val="004E5FA2"/>
    <w:rsid w:val="005710D6"/>
    <w:rsid w:val="005A64C8"/>
    <w:rsid w:val="005D54D4"/>
    <w:rsid w:val="005E25C8"/>
    <w:rsid w:val="00607B88"/>
    <w:rsid w:val="00663FDC"/>
    <w:rsid w:val="006865E9"/>
    <w:rsid w:val="006A294F"/>
    <w:rsid w:val="006D386B"/>
    <w:rsid w:val="006F4104"/>
    <w:rsid w:val="00733CA2"/>
    <w:rsid w:val="00751217"/>
    <w:rsid w:val="00771B0B"/>
    <w:rsid w:val="00787A5E"/>
    <w:rsid w:val="007B689E"/>
    <w:rsid w:val="007D40CC"/>
    <w:rsid w:val="007F6F49"/>
    <w:rsid w:val="0088264C"/>
    <w:rsid w:val="008C577C"/>
    <w:rsid w:val="008C7071"/>
    <w:rsid w:val="008E6658"/>
    <w:rsid w:val="00960D9C"/>
    <w:rsid w:val="009E0CC4"/>
    <w:rsid w:val="009E6F85"/>
    <w:rsid w:val="00A72114"/>
    <w:rsid w:val="00A77872"/>
    <w:rsid w:val="00AB7E40"/>
    <w:rsid w:val="00AC56F4"/>
    <w:rsid w:val="00BF6503"/>
    <w:rsid w:val="00CC42C4"/>
    <w:rsid w:val="00CC528B"/>
    <w:rsid w:val="00CF0B48"/>
    <w:rsid w:val="00D15FC1"/>
    <w:rsid w:val="00D160C2"/>
    <w:rsid w:val="00D404E5"/>
    <w:rsid w:val="00D4573E"/>
    <w:rsid w:val="00DB4E1F"/>
    <w:rsid w:val="00E36F0A"/>
    <w:rsid w:val="00E532D6"/>
    <w:rsid w:val="00E7194B"/>
    <w:rsid w:val="00E74D7C"/>
    <w:rsid w:val="00E90F89"/>
    <w:rsid w:val="00EA2248"/>
    <w:rsid w:val="00EB443C"/>
    <w:rsid w:val="00F05682"/>
    <w:rsid w:val="00F23E50"/>
    <w:rsid w:val="00F60389"/>
    <w:rsid w:val="00F83D2D"/>
    <w:rsid w:val="00F92D4C"/>
    <w:rsid w:val="00FD68B7"/>
    <w:rsid w:val="00FE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B99F5"/>
  <w15:docId w15:val="{BFD2B7EA-C772-41C1-A136-E19DF061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cell">
    <w:name w:val="documentleftcell"/>
    <w:basedOn w:val="DefaultParagraphFont"/>
    <w:rPr>
      <w:shd w:val="clear" w:color="auto" w:fill="0069A5"/>
    </w:rPr>
  </w:style>
  <w:style w:type="paragraph" w:customStyle="1" w:styleId="divdocumentleft-box">
    <w:name w:val="div_document_left-box"/>
    <w:basedOn w:val="Normal"/>
    <w:pPr>
      <w:pBdr>
        <w:left w:val="none" w:sz="0" w:space="31" w:color="auto"/>
        <w:right w:val="none" w:sz="0" w:space="20" w:color="auto"/>
      </w:pBdr>
      <w:shd w:val="clear" w:color="auto" w:fill="0069A5"/>
    </w:pPr>
    <w:rPr>
      <w:color w:val="FFFFFF"/>
      <w:shd w:val="clear" w:color="auto" w:fill="0069A5"/>
    </w:rPr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documentclear">
    <w:name w:val="document_clear"/>
    <w:basedOn w:val="Normal"/>
  </w:style>
  <w:style w:type="table" w:customStyle="1" w:styleId="divdocumentleft-boxsectionidSECTIONPICT">
    <w:name w:val="div_document_left-box_section_id^=SECTION_PICT"/>
    <w:basedOn w:val="TableNormal"/>
    <w:tblPr/>
  </w:style>
  <w:style w:type="paragraph" w:customStyle="1" w:styleId="documentSECTIONCNTC">
    <w:name w:val="document_SECTION_CNTC"/>
    <w:basedOn w:val="Normal"/>
  </w:style>
  <w:style w:type="paragraph" w:customStyle="1" w:styleId="picturepadding">
    <w:name w:val="picturepadding"/>
    <w:basedOn w:val="Normal"/>
    <w:pPr>
      <w:spacing w:line="980" w:lineRule="atLeast"/>
    </w:pPr>
    <w:rPr>
      <w:sz w:val="60"/>
      <w:szCs w:val="6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Normal"/>
    <w:tblPr/>
  </w:style>
  <w:style w:type="paragraph" w:customStyle="1" w:styleId="documentcell-smalldiv">
    <w:name w:val="document_cell-small &gt; div"/>
    <w:basedOn w:val="Normal"/>
  </w:style>
  <w:style w:type="paragraph" w:customStyle="1" w:styleId="documentSECTIONCNTCsectionnotadditionallnkscspdivnth-child1">
    <w:name w:val="document_SECTION_CNTC + section_not(.additional_lnk)_scspdiv_nth-child(1)"/>
    <w:basedOn w:val="Normal"/>
    <w:pPr>
      <w:spacing w:line="500" w:lineRule="atLeast"/>
    </w:pPr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paragraph" w:customStyle="1" w:styleId="documentleft-boxsectionnth-last-of-type1">
    <w:name w:val="document_left-box_section_nth-last-of-type(1)"/>
    <w:basedOn w:val="Normal"/>
  </w:style>
  <w:style w:type="paragraph" w:customStyle="1" w:styleId="documentsectionscspdivnth-child1">
    <w:name w:val="document_section_scspdiv_nth-child(1)"/>
    <w:basedOn w:val="Normal"/>
    <w:rPr>
      <w:vanish/>
    </w:rPr>
  </w:style>
  <w:style w:type="paragraph" w:customStyle="1" w:styleId="documentleft-boxlangSecparagraph">
    <w:name w:val="document_left-box_langSec_paragraph"/>
    <w:basedOn w:val="Normal"/>
    <w:pPr>
      <w:pBdr>
        <w:top w:val="none" w:sz="0" w:space="5" w:color="auto"/>
      </w:pBdr>
    </w:pPr>
  </w:style>
  <w:style w:type="paragraph" w:customStyle="1" w:styleId="documentlangSecparagraphfield">
    <w:name w:val="document_langSec_paragraph_field"/>
    <w:basedOn w:val="Normal"/>
  </w:style>
  <w:style w:type="character" w:customStyle="1" w:styleId="documentlangSecfieldany">
    <w:name w:val="document_langSec_field_any"/>
    <w:basedOn w:val="DefaultParagraphFont"/>
  </w:style>
  <w:style w:type="character" w:customStyle="1" w:styleId="documenthide-colonlang-colon">
    <w:name w:val="document_hide-colon_lang-colon"/>
    <w:basedOn w:val="DefaultParagraphFont"/>
    <w:rPr>
      <w:vanish/>
    </w:rPr>
  </w:style>
  <w:style w:type="paragraph" w:customStyle="1" w:styleId="fieldratingBar">
    <w:name w:val="field + ratingBar"/>
    <w:basedOn w:val="Normal"/>
  </w:style>
  <w:style w:type="character" w:customStyle="1" w:styleId="fieldratingBarCharacter">
    <w:name w:val="field + ratingBar Character"/>
    <w:basedOn w:val="DefaultParagraphFont"/>
  </w:style>
  <w:style w:type="character" w:customStyle="1" w:styleId="divdocumentleft-boxCharacter">
    <w:name w:val="div_document_left-box Character"/>
    <w:basedOn w:val="DefaultParagraphFont"/>
    <w:rPr>
      <w:color w:val="FFFFFF"/>
      <w:shd w:val="clear" w:color="auto" w:fill="0069A5"/>
    </w:rPr>
  </w:style>
  <w:style w:type="character" w:customStyle="1" w:styleId="documentrightcell">
    <w:name w:val="documentrightcell"/>
    <w:basedOn w:val="DefaultParagraphFont"/>
  </w:style>
  <w:style w:type="character" w:customStyle="1" w:styleId="divdocumentright-box">
    <w:name w:val="div_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0069A5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p">
    <w:name w:val="p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table" w:customStyle="1" w:styleId="divdocumentright-table">
    <w:name w:val="div_document_right-table"/>
    <w:basedOn w:val="TableNormal"/>
    <w:tblPr/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CC42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C4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2C2D3-ADB9-4B31-B634-6682B0C5B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3498</Characters>
  <Application>Microsoft Office Word</Application>
  <DocSecurity>0</DocSecurity>
  <Lines>148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Anatoly Demianov</vt:lpstr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Anatoly Demianov</dc:title>
  <dc:creator>AccountnantB</dc:creator>
  <cp:lastModifiedBy>mic365615603</cp:lastModifiedBy>
  <cp:revision>2</cp:revision>
  <cp:lastPrinted>2024-10-20T22:52:00Z</cp:lastPrinted>
  <dcterms:created xsi:type="dcterms:W3CDTF">2024-11-06T14:51:00Z</dcterms:created>
  <dcterms:modified xsi:type="dcterms:W3CDTF">2024-11-06T14:51:00Z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d27b3ba8-9ab7-4ab0-93cd-001216193290</vt:lpwstr>
  </property>
  <property fmtid="{D5CDD505-2E9C-101B-9397-08002B2CF9AE}" pid="3" name="x1ye=0">
    <vt:lpwstr>DGQAAB+LCAAAAAAABAAUmsVyrUAURT+IAW5D3II7M9zl4vD1jzdIpSqVIN199l4rCYlyNEIQLAIJMCng3weLCASHoSzBoRTM9a9SnQXpQNl6GK1sHC4bcpoobOPvBO2Ibgpn+TGvG80aMIPT3BzwECuE/bcgjbe6P+vKeLlpfyuUzFd1OmIAgx0SBExtkeMkFb4lXr2x/sJG4NZoFsDmNvSqMY0/X517JakongyMAQf5+t1E/JyLjIAjHbkb1iI</vt:lpwstr>
  </property>
  <property fmtid="{D5CDD505-2E9C-101B-9397-08002B2CF9AE}" pid="4" name="x1ye=1">
    <vt:lpwstr>sT4jpxxcwX+Wk4sbcOR1GhFVQyAxBW9i8fnOAgGn9x90Q5W2rxTr0HcwHf9/hCB3IAU/WrIQOSyldLH4OHxrAGDnaETJS9HTA8yfTm5JI2tbx/GDCqdmfdVn1CZCy91USrE0SwxFmXYO/18k/JuH+QCowpOlnZWZwDF2g79UMWq5xfwupwUzvcpTlWFePKkCopCwoOlGh4GiJuEeo+pMXXT4yvsxGm5j43uLp+S4uQjCGIs2mLx5rYhaSXPHDcN</vt:lpwstr>
  </property>
  <property fmtid="{D5CDD505-2E9C-101B-9397-08002B2CF9AE}" pid="5" name="x1ye=10">
    <vt:lpwstr>uzyDfqaf/Lib91DHQdtGdEBszc8F8v4lzDgGpnkbec6SICn+F0qtnqGRzsT3Alw01SzgG1ZfjrsqgWVegZkDimghRbXpA1LqvLv3Jt8k5wU+q72SNb2LIHuXP4QwpaNPYD4lMUr2lDjhNmW4GqDwlt1aukSGcpsS99vzdGXyTwZ85bE5bEs1CQZ/nY3Wi8/nJWR7OtsWLyB2p85C5vRGDCB4ZwmlZpEEKuQYp/9FPYRIMW/qqr3/qbvWB3GvB33</vt:lpwstr>
  </property>
  <property fmtid="{D5CDD505-2E9C-101B-9397-08002B2CF9AE}" pid="6" name="x1ye=100">
    <vt:lpwstr>EyuJpiRPMvkuh0CsR+Cv8gD7oPbFRYTKsF3r6/BEGHN4GQ0uHkNdLvdsWodhlxzECj8f5syuU0s8qZmWrsq7JNjbaVoUcYu+k7dtWUVS6ecWmPENDYhkTAiObXxjM8HTjXsK6TRf4Q21R9h6AWdcP6KKAUf2QTANppz8o0ZuF9xjNk+nZxfrXkO70TdXbF+7ghtgqmdDrHlLAaShrc1v5Ytdfe+QbeVSozhG3I9KImO/3KFkqmYu+cojy6MkENz</vt:lpwstr>
  </property>
  <property fmtid="{D5CDD505-2E9C-101B-9397-08002B2CF9AE}" pid="7" name="x1ye=101">
    <vt:lpwstr>JiCnhDYNwq+iL3QLN2MUcGSGdiJAE+HOzGKD6SXmG+QBL5/iN98zcFsUrUJbAkjyI12XaZAVgb7r5KmMxomI6E1P+5ZWUzsg9FH5srs4ylgrkW8h+sLOS7A3Bh+/wjwQhpPXvP3bcQr4MZAAA</vt:lpwstr>
  </property>
  <property fmtid="{D5CDD505-2E9C-101B-9397-08002B2CF9AE}" pid="8" name="x1ye=11">
    <vt:lpwstr>15oxIjHSLlrMEWAXLaN/YFj7IFCvWk8lf7KoA6ArEx6lkd5dpgXatZtVV0LpEKBgRl8AGgK8yZK9O3PH8gLYcF2ZPBnOSwyo3pPfWGeess3sncTshFogk1OExOjFkwIeFU38/BAjB9mzXjYm4ne1pI3AM1vKPayOP6WiqFowlS1L/GduEOrXDpvJH6K8pmD/12dnt9h0CrqEtyMA0f+jzKczixv+kmgrgqcb5e1ueCKvICSjiQvHM/dPgIHoxtT</vt:lpwstr>
  </property>
  <property fmtid="{D5CDD505-2E9C-101B-9397-08002B2CF9AE}" pid="9" name="x1ye=12">
    <vt:lpwstr>u4YTTVpn2/JP5Akgo21mZYE8hhuVBq192ADJPjKMunpXQCGc4sbHoYQP1b9EDknlv6ol5biF5CD/gUdyVF3BHxAn00cO1GRO+aGQNsuuzNBAl3w/10xrS/x1KhchE0YkV0U/eIH2amNbYJD+pxXZXxmbxa0ESNi/RNKC/n1Dj1XogTTbUqjAEyU4Wz7GdJWpoDRW+s7DmovqwVVw58ei95liWjg6GAoRDWwHN1RoTR2dZVmOR29rJMIP9aqXpPk</vt:lpwstr>
  </property>
  <property fmtid="{D5CDD505-2E9C-101B-9397-08002B2CF9AE}" pid="10" name="x1ye=13">
    <vt:lpwstr>wYxqWThlx0FrFqct+mX4/wW/DfEB7tDgj40KHwqOaSzBzVYFVWveMyy/+3n5SRBAHPpKjjb+YRXGVLFHQrB334ZihcevsgdLv8BxzevA+T/juZa0WD2a8tgCiOCE0hfZWtwVAWITmy7U8a96osgvWgc/Q5RwrwJqudTanNXZwowQ0J5gU9ur6qMvqK48dq2ASCTvkSkFVR8zQRt1/+qGkzHnHevqTlfgipJ5f4N5YQvY8yB2Ur9Kh2DxR0cYmUl</vt:lpwstr>
  </property>
  <property fmtid="{D5CDD505-2E9C-101B-9397-08002B2CF9AE}" pid="11" name="x1ye=14">
    <vt:lpwstr>CHzidMLopiIYuy/Fz8s95uwby6pZo+uaOYUNzJbtJknQAtrIhsvue0v8RsQ1R8/hsefNvXYv6qrl4Srlo0qgwILMZ39oJL1WCOe2oYuKpulRfMulUlHFyhmhzgyQRnYIu2DOry9Grn87ezr4gnoComWQW/8JQIN3OGH6aYG5WCdef+sYM1BZKvoatpd+PgvZrKRvbikhcTEE06tkahQjJ2pl7+Cm99U2/Xo385XU499sob97GEpn346Stl7fliy</vt:lpwstr>
  </property>
  <property fmtid="{D5CDD505-2E9C-101B-9397-08002B2CF9AE}" pid="12" name="x1ye=15">
    <vt:lpwstr>UhmeRYIWNOZD/B3XC3Kx/kLDXqBUzabW71YxNy18G0fncWm9esIfNpFjRif+VfrcPBrRnk+UO0y29OOgxMmyAovkivrHqifbdeUWcUTyp5nxKWVJYb2c+ldMYkACcoXsSFCXfDoOqN9qeoNGS9JMR+a1cJysz3lj8MQofm8l4xBK3QnCtdvH58cTfLnueX70ydnRI1v9hH+F17lQ+iDNzHImr7bEVTpbXPcuMbRfJlBMV6tmdNwjujr7zA9WGxh</vt:lpwstr>
  </property>
  <property fmtid="{D5CDD505-2E9C-101B-9397-08002B2CF9AE}" pid="13" name="x1ye=16">
    <vt:lpwstr>uxuq3ESUyc+dAVN6+1qkG1qGH25abLw0UP5V9wLv3CoRF9/UFMsYedfK84OwQG3a59KJ/R98wztmwrmg1sfGmS9qfB1q6XfhFatQOjxpmAgftmePlNJk5TV2h3k35Tufr74pq0n3kaykXkybyRUXWXgwQeP9dc+jwnmF2GXIYr4t2tsvZMtG+vvUr9JcuK4NFRudwoMq7EPgi0zErYiBJpnS7N2rFx5fwjN1tXEmIsGJl9LCfDPONXKsG+etn4e</vt:lpwstr>
  </property>
  <property fmtid="{D5CDD505-2E9C-101B-9397-08002B2CF9AE}" pid="14" name="x1ye=17">
    <vt:lpwstr>O+0Va9HZgDihIPDaeW++1vP2HiINkBcYTHlqDUMDXqAI8TlfUk83xk6/IJ4IfWeRpS0PtRkpZUV76riKBejyVo6WaeR/r9k1jAmq04jVkbdJGBeTavQDHJvGEOR3xFEt10vdRAP91R/Fk1fd0cPwdVAtsmyF3Ep7E06FWZr+ttBKBe6CQlFEKg2q4gNf1zHJiXUJvewXnz573D+uWnR7VNvZUnrGAa0Q/y6R0FcZEoCayveqHDaNap5zmSRFne0</vt:lpwstr>
  </property>
  <property fmtid="{D5CDD505-2E9C-101B-9397-08002B2CF9AE}" pid="15" name="x1ye=18">
    <vt:lpwstr>tZvHvAOn1oNquDzU5NtlJY9J9EXIjRdWnU7By5txzDxVgo88qgLhW6ztCXRb+ThCXIJMorC38JMMzIYTUzbov8pEFUiDik4feEld1YfENj3DGQYljYF2D4l59sLOjZOfDtuy0GTSSAxW6Ks8nffsz7bLcdXS3BFRjn9AwCbQwRUITlqONTUIYZWOJiyGt/R/LW+V5VFdaMYkJ0BvJkio4R8rxCxbccuRi7vAmVOQmRNqbCbztQIDK5+QBVOwR5/</vt:lpwstr>
  </property>
  <property fmtid="{D5CDD505-2E9C-101B-9397-08002B2CF9AE}" pid="16" name="x1ye=19">
    <vt:lpwstr>Pgr7IaZhMP5ALF0K0x68bYivi0sThO0KQLKhzhCobQs/shVeDvUBnTxstVjhnYv+mv7v/aT84NlxDdIBa+c0lwTx0iU/yAYDuNiqkkf2i2L0QUDMP8glqNtDH+ldp9m1CR8tLkLhl/7g5ZPjeFCaNNFEeFqmgRBkACKFUjsY2ItFZ3s46LslqnT3Z3Yj7+9NzOtEVRnQLfJS0t1CWjEKv+DiMf5Dq00Up55qbKw4ADS7EWtRkz5dztbzZlEdser</vt:lpwstr>
  </property>
  <property fmtid="{D5CDD505-2E9C-101B-9397-08002B2CF9AE}" pid="17" name="x1ye=2">
    <vt:lpwstr>PJZ75rzv1wLXWYkguuZ4CQAO0wXWLgcH/ztXirYtb0JXMmvcb11HdowzjmMExRzG9tkWp4dc7uOVKlFNBw9Ut5HHgCUrQ9NopQUi9gCfll8EjZVnlO1IagK2j+lV7FKe42cCtkNpJMT56YzYl/kkKpk5KY/BKXfmmHOqB5NovfD1bQdlusxmdfrCfTeQ1LDH14OYw8lhMzCQSbVDmSGuciIc5xyjwE+S0OcvGBoRkaZ/12j0OhjfzDzzsJjIXVY</vt:lpwstr>
  </property>
  <property fmtid="{D5CDD505-2E9C-101B-9397-08002B2CF9AE}" pid="18" name="x1ye=20">
    <vt:lpwstr>3UGUT9jd9RS6KyGxU4ccs6ExQYeZ3QOqU0dkq+HvGG+0S8TVj4FMd1LcnyEP2R/4XRpn97Znd8Y2njZ+yfrC8It8NDYZKyGCsSpBPgQA0dgmxMdRr0aUK+Qdn/3wJ4GkF8Aa+avN+Az4NkNQQAYNU0+qsb5PjzByx0h/OrZ3Nl8lnJv33FBZflPJUQcQ1crZ+hcvkl5l8Ck4icAEOkn4ulKiyoP0DGVWhk6rLFvJDfr7i1vFWSSIpHaZFAPzTtQ</vt:lpwstr>
  </property>
  <property fmtid="{D5CDD505-2E9C-101B-9397-08002B2CF9AE}" pid="19" name="x1ye=21">
    <vt:lpwstr>b1VQ6Li2fldeFjbaWR0pNt0L47V2tRmPOvxg4qpqbhPJ60tUg8ZdSqJdilTNO+R5ZvAu1duLeW090KrJT4QI+kB+yFryrEcjozWP1ejBWgqY+xzgHsFAKmgw9pXgevhfczWQ0BaNt1Cl+6puALfo4AcIu7cymPy1vu6TkktuvcFlkkA41TTOPcfTcvdinpbazLIBIDFj1z3Zv8EC5mpdLgu6i5/0iBC3SDJSrpMaJH5Gjf4YG7CrdNv2+O0hF2L</vt:lpwstr>
  </property>
  <property fmtid="{D5CDD505-2E9C-101B-9397-08002B2CF9AE}" pid="20" name="x1ye=22">
    <vt:lpwstr>BeYT65oGd5d7GdWfNdqbtzAjjyR1kARLuiU8YpaXDkt4UUIHDK10ufIqYw+t8m4rYWaxOQsmQA/sI7MZ6r+o0ScBSYbTaSMbj1K1uEZ4jepk03GZraYWyvSX+7Q5ZaOgGBWv7Bcbzv4I7m0U7W6OH/1dyibb2yonR1oeCpISPJQZrCJq/toT2kDb0cXk+qyVdi5UVfSh+R8Jn92xG+KSLv/bH9KR2kPh2B8ffLe+3PNYRsMcrymi2k3N5d0UE/J</vt:lpwstr>
  </property>
  <property fmtid="{D5CDD505-2E9C-101B-9397-08002B2CF9AE}" pid="21" name="x1ye=23">
    <vt:lpwstr>/etnFvRKQB7R3blTvOX9dY/782pFv118OZNpeDwQHdm6Re91yOSOFuy0VECqA0vs7FACi/IR+siVDgqvn+yRW20vCu+bS8qVqd09vCk4drKQfFw4z6pLW5Bi9NKdyo2FcpPY6zqf0wpyy8vaLK8n84HU4pErBqEbn+PTV06+hdxhWv/nNDkeJSzpdWLVKJ83b+Z+75cYztM2DxtNns8qqS9G4nSb9yvW/9q7euNdr+1h6xKQRtD4phMkUvrrzqW</vt:lpwstr>
  </property>
  <property fmtid="{D5CDD505-2E9C-101B-9397-08002B2CF9AE}" pid="22" name="x1ye=24">
    <vt:lpwstr>FFSZVFF6xfizmsAzPvtBq05OvgOUfrI/GnMSd9j1WR34S2bj2TLp5OpYSmqCE66izeaas4QmmEOoMIBzEvSdOqEsMmjIkpWo6sk4IP+y+K6PY/CTCRZp4u2L1ccJJSW3bMBLKptFuvcA59YdcMzTGZFSJ9quRc9qg/mGNGVuOv6jRXTsrHJHvsKlKuNQKbOgcRL6U4CD4Fhemdkav38AD3rqlVONjqDP4JksBUb0yfPgxgAOO45NK0poYW+VdDr</vt:lpwstr>
  </property>
  <property fmtid="{D5CDD505-2E9C-101B-9397-08002B2CF9AE}" pid="23" name="x1ye=25">
    <vt:lpwstr>dFDJUVGOQw1hK2Ol3ZBSw4CFvdwQoq2WU8KfG5zszRqc6kWBlZV/R7quj5ulWTCoJuyR+vgkUQshLrF9IMl2rKlBmTPH6I5+F3K4twfBndAFaE2EeC/DxN8oiVUxmJH5VEWT+QDsgfF6K34M1rMalSlXa8yscO81oeSQPVU/1JQH3v44PMH7O7vvnFPKBwTcFzXX2l7eYXicI0Zg+VDcdm+cHOWpSz6pj++u1LI9kAlC/8m1HYPXU2vq+R8uEv2</vt:lpwstr>
  </property>
  <property fmtid="{D5CDD505-2E9C-101B-9397-08002B2CF9AE}" pid="24" name="x1ye=26">
    <vt:lpwstr>TaCoDJH2kF+BrmXlreBFIhdlsJjSBoSzKnp6hxYI7XUEPXF8oeMiA0nrvfn0xz/2gS4y3nscWBH3thuTeT+2ZffOj0823ixTeVnnGidfDNmB9dSex4Md16mFpsGAg1teJXWfZpssIph2ZWvJaFVadxGZjkY3QUqbwAn/5Yy2bqEC05ALBJnDZ1K3PAubqd60USwhtCJQVGvV2Pg8x4uzZ+OAYluBezfSb8hp+kdVC7Y/aiUIxWZ74BSsT58XMOj</vt:lpwstr>
  </property>
  <property fmtid="{D5CDD505-2E9C-101B-9397-08002B2CF9AE}" pid="25" name="x1ye=27">
    <vt:lpwstr>MDQ/9YSFGfftaFKbiBvK70wr53kCugLNXMYt3uB0ItJ5g/lEkSUp/jb8iqN8/HS074bBL9WYB+gyAkoRbLtUQTl+HilOFtPw3zWvpjnuvbZzKMXn7f7lbyDAiFwxqYO4o8oR/zeoAjDkloxUkQC4tftDMpWZMvDOI1d3ItRLUVHDTbzCl9pIjZRVxlhefATS0bLY93QCPcnFuNOJndHE43KhIjct42KoTxq8/X6eN/g2a01jTbEJ68LJVEkRqIo</vt:lpwstr>
  </property>
  <property fmtid="{D5CDD505-2E9C-101B-9397-08002B2CF9AE}" pid="26" name="x1ye=28">
    <vt:lpwstr>mkmC4VMXty69vN+RqToRx992vHvWc9yUtybop/aYIvHBT03/Yj3sWCLXUQN9+o54HduwxLY/AAXFAJB588C934dSRfgWZVrLEbO2eD6KNSZsIXp+vhE8TGf5AyxLdknmj7pluxVoAr4+KkvuXJ3xdIbHcIB/wyasLX5mVeYhB3LJd4TlnIR1ighzA3piQKX00vtcawkPeXsXMkq4wB8DSiAwIM5uNeCB5cc6KV1VLnzWHfh9eP0sNQJ/5R/7fuY</vt:lpwstr>
  </property>
  <property fmtid="{D5CDD505-2E9C-101B-9397-08002B2CF9AE}" pid="27" name="x1ye=29">
    <vt:lpwstr>lWGhSb9ewwUobkHrOxyM50W+wTd57OpTPZiG+7GzOsha5uPpVF7KsIHmEdudvcVcYoWdnb/dfqucRRPqHjIN0HmTug6F81FCXFT9JNwmtjJCEHhHYYH5d8MNXGPfNyDxcZuyjMGCFiBIrRD21cq6I2UJtegKLalB1eYOy7+5Cg1a9X/5lfHqJxCdfXHtkPxVb7oiwEr6aCMhdxzep+TCRk2ymBvEr4KPN0Q4p1+3BEjb03Kk5Se5QMSRn0dYP7Z</vt:lpwstr>
  </property>
  <property fmtid="{D5CDD505-2E9C-101B-9397-08002B2CF9AE}" pid="28" name="x1ye=3">
    <vt:lpwstr>EESRaCOJwHm2ohjsBQUOaIH8ihKu5ytgOm4+Z+fgSzht0hvGLFunZK/V3Kl9s+dH+/hI1W9P39Yw/k0vCSTxUQ+wh5ThrJDq7+xEgfq6doICk6lNbC7UoyZKSdSPwgxakAsTI0B0EHLsVXaSg0N93t2SyojL7O6voTh4RYT3UvIZUfSH9P8DLTGT6VETFmbRNZBoTBBzbjLYrsYfs5f0L58gzpl710PWTM3Ltc1Kp7M9SOeAmmHmCkBDmE6QjC5</vt:lpwstr>
  </property>
  <property fmtid="{D5CDD505-2E9C-101B-9397-08002B2CF9AE}" pid="29" name="x1ye=30">
    <vt:lpwstr>nHhXn02ncdV4a1ZeXhvtDggWIaNiJ58QXx+CCkcEGMhCNKZmT4uPb/b9fvBaQkm2vwmnRUOM1YGcgg+TId74ZdUf3KfUDCrimZAkFLgUmSm70SGTAz5hjhV/V8E/9Lmqmm9y5WZwYagPOtsMlcIj4mFVgK+XLynBpTeZJPIYVdmQTdvZD9rMuqGN1pbOClisiZvsEb8mSA1uY2RXWDvHPVbn0oPQTiw7mniAEOocxtGgxLqu3PX4qOhbcWAM8ed</vt:lpwstr>
  </property>
  <property fmtid="{D5CDD505-2E9C-101B-9397-08002B2CF9AE}" pid="30" name="x1ye=31">
    <vt:lpwstr>ufF6KoDZ3qX2lOZK6PWpgtqSDhSx2rVYrKfYGTIkxeugpPU6xewwxx/4k0ybX0MsL2P3NLzhJ7NgX8r79ZHO0t09SFM1rp87GGFjS2RO3FJ9/R4MhdbQgcL3dAOLa5JHbv+yXvj1fkNK51GaLCSPRRP4KOt8MjPha1tzFSG0cw/hwOo/FUtZAKlMIovJdZ8OuXHFqRXdW9HTP6Cs+zVtHBfmkSe1rR6S2cI7Nc79lG9/u9VKFU/1cD7tQ73Y/64</vt:lpwstr>
  </property>
  <property fmtid="{D5CDD505-2E9C-101B-9397-08002B2CF9AE}" pid="31" name="x1ye=32">
    <vt:lpwstr>xxAMzbJQwG4fXZhfvAdypcjt4g9Sosu/TVP+MsCYIAh1wVwY22iaIv72XjULDNDFFm0ZSA9R1VrKbsaigASxdnoZlGZAZWtP7JFG4wb3GtVuLDCLn+nqR6kvo3WT3/nwg7JoO2dA5241Hh/oe+aGJx74KNPpiw0wRpFKcNpurYHD1WZsA/VyBChaqxNkhXy+GnWauawYasdPEOjJASQ1YnZE5+Z8ZcgMoz+VM+pqSdSfaJe0Z/UMoeJPfaPXcQ+</vt:lpwstr>
  </property>
  <property fmtid="{D5CDD505-2E9C-101B-9397-08002B2CF9AE}" pid="32" name="x1ye=33">
    <vt:lpwstr>gJMPWep98cr/r0xLVQhmUyJfSRmOXHy1dt+PFu7Kf5BatR0r4cIRLa8hN4Ru4wL9q0u0YKaK6sUeY8vCSNC1azDOeynN9A63FQrwbT26oLXZapjl0KXXfRYDNGv709C8rX/sHfjlLoQ0zirrjOWCvYB4sdRkE5aQUdkf6vptpRrg3xT9yl71tq7oFe+YHn5fw/P9n4DcpsGvENTmEFld2W4qSQO16PGvbH7IHZsUZQy1do81n5zsUSOTEzZ/uSJ</vt:lpwstr>
  </property>
  <property fmtid="{D5CDD505-2E9C-101B-9397-08002B2CF9AE}" pid="33" name="x1ye=34">
    <vt:lpwstr>F/xCDD2BAr89rSmXxEYuVrNCAhgOLvU8Xz/HloTBd1uFxmWp2ZWkaNxMakN8LCw4s+oPI2w5ERqJsjMannEj1lVssy0MtnlIGo0ODBH+nwJXz9Pg+/VsutY7xN814ts69c4z3aO6Wk0FCNSqpU37YD3wpyR56pikoGU260b6gWYeiC3RMAx8eWYB9f3uTCPkELzD+eF9lTzshGiSgun0329wh6i2+6MIHByEtpEDcCnQEfH4Fsb0ilSZGdh4Zap</vt:lpwstr>
  </property>
  <property fmtid="{D5CDD505-2E9C-101B-9397-08002B2CF9AE}" pid="34" name="x1ye=35">
    <vt:lpwstr>ZrY/Ft7U7sDKxWz+1tZ9+ntU4EKSBYdIqjKm/CRYECP12MpQU8bRrUC0Fj18NotcoySNsdTZSFqapAC/wE9mYxT9DYCsWa3agURrdeFm/xVvnPt6gXsZ2i0P6mUuSfwEbMXn+JPUSSSqPhROAKSozkusKZnhEz5PIPtd037E42gWC7HYDVOZBU8aF9hxmhlDLnIWi8P77q/2ItHAUJlziOZCQcY30CPnZcrtY6U0B5o2WWqg3AACUW37oREI/G0</vt:lpwstr>
  </property>
  <property fmtid="{D5CDD505-2E9C-101B-9397-08002B2CF9AE}" pid="35" name="x1ye=36">
    <vt:lpwstr>wUnFe1aVer3yT5jZuMriywG7K6KNM3cM/CcXQrOfRGNXlU4MFqjlQHvq9IRzwN3PBgHpBJbDUQjH3fo8U3+W+72UZklZAgwEMuGB7+j6yNWDNg/9/ZbAPOURf/GfSf3Nbpd9nONLqi1dzfogOzm2RNaeTq+F64vgs5QShZL9qaOm2Z3woR/aHR7Z3UvDzNuk//5ScM0+T0bUQUgJ5S1Y/fOCmCQcTQilPw40oYokzSA6aehS+UDp9q7E394e1T8</vt:lpwstr>
  </property>
  <property fmtid="{D5CDD505-2E9C-101B-9397-08002B2CF9AE}" pid="36" name="x1ye=37">
    <vt:lpwstr>3+EjE7NN2vzzFJQPJwWOVYBSB4xNL/1hHz4zlbUxOAV5seneutNTQm2pnzEBbGAuJldkyOmzZeptB5phe6TiBw1u0bYGJchxDD1bYRxvcLmut37Fc2ZQMADsaBc1qY/ZBEkrrIrrl3JdjIRPDppSJYBFk9EXinYk8JHJjepb9gSJSK1XLHLxJzl1PR2MYdU1S03/JNsxjvWldzf9t91YuXbhDUQC72dZt4PLViQftzSNFbrEtf88GT2eVzpN/oB</vt:lpwstr>
  </property>
  <property fmtid="{D5CDD505-2E9C-101B-9397-08002B2CF9AE}" pid="37" name="x1ye=38">
    <vt:lpwstr>Uh2Nt6/tkbOYYQuL5YUeW5gufxb1jAOdA3zC/1GdXrbtYd1/dgzXyaTtDZCmPT1haaorj7DrUiRgQtta7DaSpH3FNCiXfhKLvST0+ReBq8bOy90Tu7MJ/q2JRujcWrnUyguLl99TPTmwDdDH62zkOEyPJljF2o/AanY902E3cIr433m0Huvj4lBrySx6dptJag19gU4sFoKYuurCKMP+rqsPpv9KEUt2Nophei4WhGEG4c1C/tr5SL4I49hn3dk</vt:lpwstr>
  </property>
  <property fmtid="{D5CDD505-2E9C-101B-9397-08002B2CF9AE}" pid="38" name="x1ye=39">
    <vt:lpwstr>52aiPhz7veweLf7oagECl647hP+DvwVzjAnJKRBt3qb0Qbl2dJP/RU47y8R8iVd3MRsOiYtrNJ0Skor3ugi7jYIMSj29kOL7IjEmXnLXu/G+NAV3vL5xZltkN3og2GezMcKnbolly6h2E7L6w/l/jK8IOXJP6e9IK3yQXEr+h7JcT6Oogz/i8mc7y6HLQ6UP+IApguc3rQ/kjmwCZmPsyoK9WLvwbinUY/01nLA3yCAAKveXfo049gp9MSlBMY4</vt:lpwstr>
  </property>
  <property fmtid="{D5CDD505-2E9C-101B-9397-08002B2CF9AE}" pid="39" name="x1ye=4">
    <vt:lpwstr>DP8LtxJ83FGEQGuJa3JfVHQGGviW0dHYBbkx6XeTUYMjQxpo7O7042e5sIF1+HLKSwWA5ibBwb8TFgCXyt6xWM/b6KZ29HVDKSMJfiLxiBfPf+6wdF24L4Lrb8/fkaGoDvSNXNgVKc3QmjLcewp2sCaO9s900yvMwYOntVCELZIrxB/L12wksurC6/Y163NOWABkgrirG+OmvsFtrlp0/Pli21GDKhQu1bLNBlzDcnoDKXM/5buiMZL8UVgYeA8</vt:lpwstr>
  </property>
  <property fmtid="{D5CDD505-2E9C-101B-9397-08002B2CF9AE}" pid="40" name="x1ye=40">
    <vt:lpwstr>PM5kXsx3fwSVFFwE/bHp8PBY/SnL+rOV3+9d1GvriQl7uzeiizV3SR8cB3APjDEm1kiwE+zSFSvgxcNcakF1Tl1W3ar6TUSu7UHYn7lxMFknjUtm2liH0utZqG6Mp9HPDyGUD6AZ4cZvtWAMl1dU1u9hjerrsYPzQhFD7md7N1icZHyEXK0db9oTv3p8GW4HpeDO+3P94bTohhJIF1QffFf++PwzLMEAL0TFeS5Wlb5YuL7OmaV3/DGB9aJ5W7C</vt:lpwstr>
  </property>
  <property fmtid="{D5CDD505-2E9C-101B-9397-08002B2CF9AE}" pid="41" name="x1ye=41">
    <vt:lpwstr>Bh7Hy/zRCauX0OxCVSnvDn8dyP4vX5xvVAl656CAf81LWBpmisJRWOvrVf3QPi0ssGJus5QIfAmfBKuqm98WFxKjoVhI4snaHeUXDx9TGQ1QGCWZWNX0AvsZfWO0NRPjsoZsmyudIW2pufI7CoJQqn/7ROYGbQa+hQVkh8xL3I848N24OPvJuvzLCf5Pi3dO1k66Z6u2MxY9UC/OjxX5wCeOvoRroh7m15Nfcj2o85ry+oeR+Nl6u2O2ASELecA</vt:lpwstr>
  </property>
  <property fmtid="{D5CDD505-2E9C-101B-9397-08002B2CF9AE}" pid="42" name="x1ye=42">
    <vt:lpwstr>xWurozbFEJCJaN7u9X11cUwSNvQ/4yj6C57IHOtNuxYXzvXaNmTzGVy3hN1KMtG3dWY8a0KolojMwxW8RyNaDoEooEHHLWoG0G8f5jTZdRAwI+T2s8sfKFjS90RcQaY8QB6+fMj3WXGovXBXY+B2RaMnddLvOHBUaZb4cWD+H3WakE2jy7SeENNAChc8dVKjoifYSRrf7r4kinjK5Ve1sq87jcpuu3cR9b42jk/bo0eoQ0epEqQpQ+htR+3nT0g</vt:lpwstr>
  </property>
  <property fmtid="{D5CDD505-2E9C-101B-9397-08002B2CF9AE}" pid="43" name="x1ye=43">
    <vt:lpwstr>Jx3UG4LURtc3dDIUfVfvvhvOF7M/LO5iPG3t26bp4uroWuUC/37U0zMRjA+uSpR+Zmq+Sn8MsUYOLgNX889oDvjX+EOIW3S3veTvOmY2MLBsgK6H6v9kDlBYdq9t3TTNd/bU+FrKT0vSMoamVMC2pBI2PWlyx8nUJPIqCGLkYkKaJRC/RD6dpu0hm5V8/hf0y96ncistCX0PaYN/gc7RgV0oHKxcZJMpQwQfmAkjfWOxXUXz9pLmlq9KRvO3Bbw</vt:lpwstr>
  </property>
  <property fmtid="{D5CDD505-2E9C-101B-9397-08002B2CF9AE}" pid="44" name="x1ye=44">
    <vt:lpwstr>WKoYVVTdmcz8OTKnr0fDBRrtS028TxQ4WZ4BysUSARFYNJ6xBEgyRSxqHOpbewBFCXn1AFxFBaUlbHQMn6b0axLf7iFmQ0CCqPlZ+L2SnARpCYzOlMBHNmrvXV/Bbq/+6wkVit0FIft5aoJ/e03RnkzERQIj6Cs2M1qqFx2jxNjy9is3Pa1ChyXLH2MytXftfnda2GK+X/nyXtaEj/r83oPx4Lbt6CRV7eN5z4MClQQrrbjyHnHteNKeJ9pyFcU</vt:lpwstr>
  </property>
  <property fmtid="{D5CDD505-2E9C-101B-9397-08002B2CF9AE}" pid="45" name="x1ye=45">
    <vt:lpwstr>zNzekJYg/r6rCqs3e+gDJ1ObKUgCcK8Df5rVbJLww1AFzAlpgHHe5iKT0VO8xKl5YRGPvvYggbrMdIM97CewPY/s8xIx1PLFAPL7xIUngEH5JxBLA2RE2T5qJs0BvDEwmnwB0kSqcoC+prKZvpR9h0BdPvZiJ1bGtO7VArpnuX0hQrLbuGWYNaattLHCoaXYxP1zISaqXp2sT7DH8KzfTbksKIaaeekSTlUe1KMPZMyiGphKVHQgK6B6TMzWo75</vt:lpwstr>
  </property>
  <property fmtid="{D5CDD505-2E9C-101B-9397-08002B2CF9AE}" pid="46" name="x1ye=46">
    <vt:lpwstr>qFOQX0CW0bsXcsHuyZs16fBwxNOCtk+bFOL/QiFnpiSj5y2SPDd60qOxqG9YH29V9W+ISOPK08F/aWzJasLkBpZ3OYysLKXYw2BausultAq/eiotDfO7mvRsB0d16UfBMSSpMBGtBFZ77eV10eJtrW/USGTA61+x07rOPSqEpfGgr437rRUx/9zCb4G7E0bip/wfth6n5gMMOe6DTqn+YEUtDejF/CdYuDSWTjMZS4qPCnFGyQOf6NswY6gc1AD</vt:lpwstr>
  </property>
  <property fmtid="{D5CDD505-2E9C-101B-9397-08002B2CF9AE}" pid="47" name="x1ye=47">
    <vt:lpwstr>gBgXQVTsxAlFCUrrLyJAK3ue+KomLu395iDNXA8Ptv7slH5Av19lSXSo+y2lywF87I3IIXJCOtwIsCYsleza/lafVQaNTGWU6BnGzwliv4ZCr/5h91yZfcB7lOlUGBIUq+nv7WM/jf8Tixu6orjyBluH/MIMgC5Evy8ynpYbQaoP59tv9kKSC91oIHHA4uYREld6tCQT2ugwzVbKq2uCvuk2Wk864wt2yFlwLa0kkaZQqg4eM7CJCZfZdECffhv</vt:lpwstr>
  </property>
  <property fmtid="{D5CDD505-2E9C-101B-9397-08002B2CF9AE}" pid="48" name="x1ye=48">
    <vt:lpwstr>8EwOvU8gTeRGO78XQjR6Y5yrhTI1QiXfRbyDntSIPqBNlHcSJq64PjOeBJgpQiN36xdhKviQe/1Dwt0LZ1Nrxj+6PrKTG9V1xOcv8IjwxT9mvls3H+H3p366YosBhVt9XYiVDt/STT6JfURz2HDvUb5ylTJXc/L01OpXi7NQplwieSNAUH14CW3MwDc9YCdD86gd3KnsYV+D28Mw626jOoY+7IHos0U/cZPHP0IVAD3p9dKJb5do7hZFCFDJr5p</vt:lpwstr>
  </property>
  <property fmtid="{D5CDD505-2E9C-101B-9397-08002B2CF9AE}" pid="49" name="x1ye=49">
    <vt:lpwstr>BtEmiac4pcahBSAb8eGBsSm/TBLKnArG/tJdFxWoBseOsp1/bqFsrN8q4q9bA67YBA59pHLitAgv/mx0II40fUbsBIb7Es6PgKZ1dVS1BQlKPcKGwE/K+7tCmvc+CNwuWYzqfppF/yC+KyG50HTsWrrXb/3yjvAjaN+cTrCyC7o5dgEzPAVr5Fv5yBjzVCshkPLjlNO4fBJwqrf8SoPMkldmmOMhYwXbZZ75ioeXwxYQwT/9zaCMLwISma587/k</vt:lpwstr>
  </property>
  <property fmtid="{D5CDD505-2E9C-101B-9397-08002B2CF9AE}" pid="50" name="x1ye=5">
    <vt:lpwstr>eG15/kJspGzNRT9aIfFCrXKug2s9h5tl3ZUt1RoDodxOaH+8NIkwPLUFwKdt3BlbXmtvR3egnyvmSzO5vy39AKuESoJVAE9+PI06ZnXVO6zbvT7F/f4ukS6Yj7DeW6w9ejtpwFQ5i2XUxDFjwxn+/vz0r8mNMkKEHPbsZTTT9ZghoZ3kuEg5yAUdyAFPRbfHwMmQtgoS2hxSWF6TV+73klDgarlLohKE9qiJHbV38xe9jDr9qLe+gK918y/9Yfi</vt:lpwstr>
  </property>
  <property fmtid="{D5CDD505-2E9C-101B-9397-08002B2CF9AE}" pid="51" name="x1ye=50">
    <vt:lpwstr>rzV5apaq5eE0L0wOc92NOwzU9aAmPtGo28n0JNUKgczM+V0f/RG2Jwxhs53wyn3h5mRbP6hAds3Lhd4XWvaPai4Afhedr2zuZ4uoF2f0lVLrKRKx3qJ+daSwqpZ60Ye5e64lD0DrYkMeY54Ba9z3UE0A/LtwJWfCJV8Q6nYUs/3AWiBOQD/vkjM3DR/U5e9zCk6tssnAaFkwYS0ZWTwf8MD4BbrptQRaQ0oS6bnQJvzlvWH/pb2b76MYTBuNZfM</vt:lpwstr>
  </property>
  <property fmtid="{D5CDD505-2E9C-101B-9397-08002B2CF9AE}" pid="52" name="x1ye=51">
    <vt:lpwstr>jZje3bsnrncBRBXvt6rhTon6bfd7uZpbj5viB74nudus0tJ/0BYxZY9DGggbG59A3aZESMB49nzgpzRtnX2Tfv3nghElbabLhuKwiMNE+2xrtsNDFGjLK4kJc7hlZHM2oHqyIPQsmNJFq94REOMv6v8Jrkt7/TpO/2CPk3N+wj7A69b9v8/SQ9S3PR/FrClQlgzwFPUiZcl2PtBZTDWuIxFHipwHWPpSDaLI1L/peH5Bz67odbcAeCZpQgsPHKh</vt:lpwstr>
  </property>
  <property fmtid="{D5CDD505-2E9C-101B-9397-08002B2CF9AE}" pid="53" name="x1ye=52">
    <vt:lpwstr>zbVZ5mR5NBF/pBzlPE1ThY5xJJteZTPrR+60ZjQM87F4JanI0ki70ULDCU4tLs9ddi2EtDiJOkemAjgnxvJ71JnmCrDeD06hyEd8FwuHcPC9CNjAfcCwWglWX74KsPW4GOtOXnJ/qEBZiSowo9YqMnJbeZYYYbffLORW382+YpsOkiVxaBkF2EUvJ75FgY7DzwAW4cuDhalRn1h2/8zKTHLTdbOnW1rPTpaD/bHFel/oeYZt/PhvR86gZX63YEz</vt:lpwstr>
  </property>
  <property fmtid="{D5CDD505-2E9C-101B-9397-08002B2CF9AE}" pid="54" name="x1ye=53">
    <vt:lpwstr>170gH/O2EoCJAFQIu9cFWtGB0J4Dtch3dgdGodkNvwBmhoGS8wNETvfc/Aog9cYbllkaywv7je1iprrrtClOiiUy5kbJqY+EXqbtww1C0uhgHR6W0xUATS8TflHhncUJmwNs4Rzo78qnNCKsAxwbg3wVxnPg3EC5U2mg158ctj1e5/2G+MDeKYVq57B/WbzfD7AXshu1+tDGqSHgRexaUQFsGYbcGXO+bL0Al8zrwmvR0zDqtkOAT3ajhHyvpaG</vt:lpwstr>
  </property>
  <property fmtid="{D5CDD505-2E9C-101B-9397-08002B2CF9AE}" pid="55" name="x1ye=54">
    <vt:lpwstr>fvf+p8+tjgAtku3lbFtxiZH8nG6gQB//kRCZIwAzUror64b2EH4+YJ7y37ev4maqgxmxdVNxB6jLzDqOfpphGDH2rb0t+1Q9wWpj/UIqFaNAFweotNo13xK3lUQQFhN30AjwzoeSV6qcz8bbn7Gz4Dt2ylIs4y/dKs5O5In465PI+TfqHXeUhekabv6BWvR0fqS11l2BSouanWIu5/ZS8tIFky1Ld3Df80B5kRc3ag8J+tevJmv5h06+pXpVcev</vt:lpwstr>
  </property>
  <property fmtid="{D5CDD505-2E9C-101B-9397-08002B2CF9AE}" pid="56" name="x1ye=55">
    <vt:lpwstr>ZIRqGIqPxS0SKmMKIO9yb74pwf2TphtFa8JlNm5l3tvITSxBQuUSwUtQZgEj6j2iAZWU8B/HypXiyUiJIaLXf43RMILKXEidvwoexqgMsnwR1nwtAlpr4rZ3h4fmyksx2HVTakuEYwgcseaq/rvbT1M7+o3wbzceApxD36vaIElbgDiB+8ZwWJ3+jlMdCpFZmX0hVaqeEDeCeouRYXf2SypedZSMPEJTttOOpECFS21szLju4lLPriJmPdEMk7p</vt:lpwstr>
  </property>
  <property fmtid="{D5CDD505-2E9C-101B-9397-08002B2CF9AE}" pid="57" name="x1ye=56">
    <vt:lpwstr>wU7rGyfxKjbNn3AcalAmv/R5AvKWAR8qQuPvWrKLHZWXwycGsKP0S/d1qUKPoCsO2L6UmADNq+fq0aZo9ClDLTCKRtfd2pG/SHzVFt65GWQ+eM9OP3rsdWJfX/ZphO5JY0Elc3T93aw8GW0wVQoECLAIAEx20upzN1YnZpET/wrDLFz+fMRR8QV95N4QCSuXnPizV+GDKM21/8jWCC0TlLP2Od9Lu1/ZvMEWqm4HggLO0tdALy0ioaQ/T/pdpas</vt:lpwstr>
  </property>
  <property fmtid="{D5CDD505-2E9C-101B-9397-08002B2CF9AE}" pid="58" name="x1ye=57">
    <vt:lpwstr>NN/NErZ+6X6ThxS0CBbBaTGdlShAFjUxNuaG1gEVL5HxmxA0cnQjNzwr8xOZPxwioM3ozBFYHWDuSG6mmBEI3Iw4/Dzpk/dMJ9m+NalTuoFzGSgYg/zynfYcPz28XBmUBLg2FKlTWjgmYWJ0Y64488BNrHVFwXVHdVHuB2rODpN9QHx1bpQnhwAw+82IWkjsQAWYlz2fXcno7Wnuu4E/EF1tU9sbhOzO5Usb+X26kg47SMIpIHX/CsXowumWBnV</vt:lpwstr>
  </property>
  <property fmtid="{D5CDD505-2E9C-101B-9397-08002B2CF9AE}" pid="59" name="x1ye=58">
    <vt:lpwstr>S1JXheHOMcM0sY/VqPzz35BzLtfnTwn/vOwRaiPLroc4P7ZVw40s062h9ApVwG4erIdsrjPa2klw+JQrj5y9+3r185aI6dWH3Ze/Pg8q4fN0jysZjsrUofe450pnvdno9hSyiR9zFGNBrGpbvr2SEfpuJwQRQPTY1GDVlWVEbVb1OrzRq0Bm+GVxupmRYm8duJLcZtBSHQ/ZdeG5VtbT4uB8WBqnFDJfzDHXLQfiKPTMyzj1B5SxAb3nDoDVpvu</vt:lpwstr>
  </property>
  <property fmtid="{D5CDD505-2E9C-101B-9397-08002B2CF9AE}" pid="60" name="x1ye=59">
    <vt:lpwstr>ADNWI/NBZVKBsSxESJYFOkMZVEEHDudyOdMatklxGVvi0bBGibAK9XjEj9OnzG16o07/uvkLvm8TQ4jm82/D8cR81jkcnohUZ8rODKevcoopODPlby6lrASoOIL57s34v2R+4Y1+WVAx9xmFjzxOjSuvePulJHuCy/n3mXWPsjuSMpBdVXrCxSDudl8HwANkIFmw8lp/00StrFGqckEcWJiGPbf/hymbRf+CQKK5fnaUvWcb60if6B/MR0nCNbT</vt:lpwstr>
  </property>
  <property fmtid="{D5CDD505-2E9C-101B-9397-08002B2CF9AE}" pid="61" name="x1ye=6">
    <vt:lpwstr>sjkeMC81erkAK4W/QYBgsIvlwi9FWPbCVY5qyMw+RWZHzAATQsu4oHYihIx7QOnH0NXm3jN5yOR6LHDvs+gwYXwspZysShUXCAra8E3rdygFHlm53B1qheqXcLyb2piWmDwYwvK/PNz77QSISwBVY8GAaWoxrm1Q+EJ6ypntEJycTm2NOqFjqAIXSq9BQGTF8K0HmypD4WJbMrzDwjm1A52IPEqj+9lgqsDRC4kCTvEfaW+okUWCy+yHSUBsJbQ</vt:lpwstr>
  </property>
  <property fmtid="{D5CDD505-2E9C-101B-9397-08002B2CF9AE}" pid="62" name="x1ye=60">
    <vt:lpwstr>KPRnioXFup5qHqVcboATLrjYrm7wEg5Yf1otiWc+lPMnEXGLeFHkqT76I8kRPh/uKLvxzypsR6MnPQSTNMmAx6zdig5NYmuzv5RDcg7q1ED+cMv4+avhQNP4gf+PAglFUAUX3Bs8pCzR66I7clD7VxIlSKar9Bun+peqg8Vty6/yfZli85s5VRKWJPUxkg2SB/AT5/TiyFsAAMYTb03Ncpk7VioNcPXvedorO3+ofBjsT/FK0BgdSnMfarLGNPo</vt:lpwstr>
  </property>
  <property fmtid="{D5CDD505-2E9C-101B-9397-08002B2CF9AE}" pid="63" name="x1ye=61">
    <vt:lpwstr>JiUQfx1zMyyxRB7n9sQ1K0AHso0CZ65mkujzMBuz5u9L0FZujLtXjHMivCX7GIoR82xhl9DozQby4Sb6wGeKlpGZuyWmcVktVGHYFiTXC2h4Xto9geplIeP8I89dDs5psKCFHxK6vteG52JHnvD3xIxRSBeD6imbF32FVIx7BhHv9wRLwEjdDKDyxG+Ist5NuQjh1yGGmeWyyvYIErq/We91citHwp9iXx/P6wvps/7AulIPH5PMVAcMS8xLKcd</vt:lpwstr>
  </property>
  <property fmtid="{D5CDD505-2E9C-101B-9397-08002B2CF9AE}" pid="64" name="x1ye=62">
    <vt:lpwstr>MWMv/hVq4amFyQPntcvZfKgSdiTer/RgwzOXa1YNsuddr/miLi1SXkMR/wuz4Ai+VZnzcq/UANKJII6+VX/0n1VrQ7NgvqBksWxgDr3K5q0+els+hhfAsm34Fr+Bcm2pk84cM3myD79ipkhDapbVhrg+kHtcboNeq8qVGQI1PVbykaw99rzSLA3xvIZFb9hKYGeGIKb55sJR7b6ZvGAEubD5RjCZpb2/01vtqME3977eA70k6dsxBbeUwGvqcEt</vt:lpwstr>
  </property>
  <property fmtid="{D5CDD505-2E9C-101B-9397-08002B2CF9AE}" pid="65" name="x1ye=63">
    <vt:lpwstr>SrXB6Y3Pj6u+B4/1NQmJp3d0f27cTrPsaJEtw1JbWUqzgVYwfAcBSWEjoLd48RxBKrGjyqJ8sEkzMrHgFX8A+J9iRIxS6TPGsN2tznMSm9emkniZj8gqc7T9KPardPrBNm/Pm4e6TwosfPBXbPxXO+6d+u+VQ/HK5L4llNVKhFxfqoa3bGNeDl5g7NzaO8rWT7eT+lmpuyQmCS0ga9givCSg0xTsbbEw+I+TSGY6I/VH6UAgtISXVUR8NQcmekP</vt:lpwstr>
  </property>
  <property fmtid="{D5CDD505-2E9C-101B-9397-08002B2CF9AE}" pid="66" name="x1ye=64">
    <vt:lpwstr>H+Ex1avmPZLPs3SoFY0y7Zg07JV2l5wUrHG8BLCgcX5yQ2HGFMKldYGb6OZYpV95Jfsd9keRzbKgMeYfEF4jZIE3kpEvzGf8v359yfPJ7O1P1LOzzfygwHupT8LJ1FRMnkKSt3/kUD+gJnXKDwRCnul58pVSJjG9aaSZZbqnc4z4ZyZT7ZuR6u8hkImdF9cfyxB5I+S+/9YMF3OFh0wwLL2mhu1gGenSJsfP7ZLyeake041G94aGgOTifPsdTP7</vt:lpwstr>
  </property>
  <property fmtid="{D5CDD505-2E9C-101B-9397-08002B2CF9AE}" pid="67" name="x1ye=65">
    <vt:lpwstr>ge67+GNPmyWy7ziC4CEFNiGjqxXBiNjdx7KEv8h4o/8jAmwtsLzphXkFFrWvdRUXUn2t5Dzxl5G+JDAN/ju8p8gd16nmhyfmR74QlTV7rm46LExXWm/7O35igTVNyyvENbYpHtt56hm6FB8HA800c4ScwzJ/ozXLu5Jh+X3oAj9GMpsUM1myWueHHYG/Tzw083Zsshm6rjAyKoq6tKBd7SeEBK+ZAJMWKJWZAcjM1tVavi5UgyPzYUpT/omrsJX</vt:lpwstr>
  </property>
  <property fmtid="{D5CDD505-2E9C-101B-9397-08002B2CF9AE}" pid="68" name="x1ye=66">
    <vt:lpwstr>tS9THy2fS44/hHVVEdn8OyB/vY7uIEkxNc+XVpKm1CVE87BJrAfnSqS5hRZgtGdm5wG/y9wu+JqrhJq/jDaQYac0uoti8xa16cSr7E2X2ar3bVGnsLVDPDt6TCAGyBwT9Vt7lZ61uh87/XeFLKlVj3BHtnDSSHBrk2CkslTjs/ov8GHgDcmrIOlqcAaAKIhuL/VXDe6qoCURh9IAqyQHELkJxz6shIzunpL6ex8VN0Zvb+19IZrk4VMImfZqopa</vt:lpwstr>
  </property>
  <property fmtid="{D5CDD505-2E9C-101B-9397-08002B2CF9AE}" pid="69" name="x1ye=67">
    <vt:lpwstr>S93AtQehN76SEipIifNa8/rokQjWzD0238eFADk61O0exXIXg+nx4J3BxO/GkakjDDs+2emcj71DAFky8Mcpwjqpzfygi+ehjbUEVM8OkUSTAgSl2BAkZAO0/h3Utos5cDO/aQ3e9m+F3DrdNxyTchf4xtDbowXYpKSKvVFHVvqJb2g6E7VOpb+VTExJHZ3T927lPEstfp9AIMdDcAj+9zhQSMDVbme+nUNjdutCCUl2iZU/tNe6Ocnl1jB05jL</vt:lpwstr>
  </property>
  <property fmtid="{D5CDD505-2E9C-101B-9397-08002B2CF9AE}" pid="70" name="x1ye=68">
    <vt:lpwstr>nrNkK5xmLDYC12h0A+Tcgezwa+VBLyedG78bEX5uj8Y7BHRCkemayLERIqX3dRxSPNhIN/WuiRfLzzMIawrEMfL1v9siuidOwOY0NY5dMMx3+CbeWx7U17lqilIdhOADal8MVWHK9qSQ6DUChFmgBIblOCUbCMCgpThoHfME61yPDrqEQs8yM/3QAK9jxtmMCAFeGx5TXKoP7QImnG1Wu2udx/EJfFhyM/BGyxdwWoKbPTP2DR74Yh3GNett75l</vt:lpwstr>
  </property>
  <property fmtid="{D5CDD505-2E9C-101B-9397-08002B2CF9AE}" pid="71" name="x1ye=69">
    <vt:lpwstr>dELFFRA7L+pQMXUyVo2D/xuVy+znF8f1qTYfYdllK3fKTYbp0WaNjYc1LbLMDA05kl8XjasIRRBxUx6fB4kmjvOKADW7Pait8HDkfcamxcirXazHA2tmoo1ShKOy3bHzgm+6nPDsknInl7Fdo/ndfibANBX1cQrXqaPGWSp8+fhO7HDk0aJ67P5UnTTTarrbtZcZAHePav5KeUR9CQt68CzfoMBhg99GLb0RUqq1SYCWyiD6Hwu6u8gnbXqpOXP</vt:lpwstr>
  </property>
  <property fmtid="{D5CDD505-2E9C-101B-9397-08002B2CF9AE}" pid="72" name="x1ye=7">
    <vt:lpwstr>yHYjM5B/Rxu46CEtAF3bxZL3T6xM6/bsHf52C9sl85WUE61dImLJx3JuOAUpVASREhObbu2FXhc4by1EK8yaJA0Q5jhwSKnRxRLTCoW5yBi2dLAYXuGcrL0RGnHVy8v8aU+6IhSX125KQjseS7RpGB9Z3BFu+Zmbc8V+dBcrgkrCQPRT3U3NSbr7a3ApCrpdrzV+12OBswUanOId2bCaqMkvOllJjG/R+LB4ohpjOnniO3tzO2fHAiAelPh31t5</vt:lpwstr>
  </property>
  <property fmtid="{D5CDD505-2E9C-101B-9397-08002B2CF9AE}" pid="73" name="x1ye=70">
    <vt:lpwstr>whOg1iPoWInJIzuD3O6ArajvOwJNx0grsSdYF2Hn7W1VRGGcNsyNs6SLArrWqJnxIayZ8Tl6lRpAhJM8KkbTW6i4nQ+lw6vIjOPr0pOPqMNwLtefuNtZYWBZNjQ3itVa8v0WnPriaIbm8n84yJDc/oa4NzkdA5z/xedOeA7pbp8VyKkQ0WgKaVkMK4fIj5wN79fPTgI3LNfVKHwCp+HjlfXMpO96A/bRAe8e/T5Z0rjsNmHYXkT+UMA3VKIuRKj</vt:lpwstr>
  </property>
  <property fmtid="{D5CDD505-2E9C-101B-9397-08002B2CF9AE}" pid="74" name="x1ye=71">
    <vt:lpwstr>uVRffmh5yr+DcCsG3oGrcu1bvCJHBDY1hBR/BB4VVYJcDNYZD1Vk1btykK/kZR5PADFaXzdoN6gLfe2wQgzN8VRvOQAdLMICasRCoH3j2QtH6/1A/8RQyR+CibphcjUqRQCuDd8eia1V2ltF2BLkx93MKJwn3YEdoQlAJAF9NlnqheD4deLG5kMtARKQB6zb7XrJxVMtH9GaR7W2F4DGTgqTKcsfgG/B1N4ONfo/PuNksgNFmNkc3/a5fF8w/Pa</vt:lpwstr>
  </property>
  <property fmtid="{D5CDD505-2E9C-101B-9397-08002B2CF9AE}" pid="75" name="x1ye=72">
    <vt:lpwstr>yQBV5bLBTdKgYAZCGm/r5kHMmpiWgDqmOZc4+3FHDTYFMuHXzg3BG+fQVIndZ2U4dgl+AIoHPoTl5z2bCJ8g2dNGnK2IVa67LULy5tj+xQBvsecvPXWB4o6Zpqhbljc8uuv6fqpluTGIfWvMge4cqWnJOasSUyPflJM+v4Q1If74oQRqpzG/x5Gcd9y3srTRXu3C8ajVK7rkuUR3IUG6HnaRPK9ZieP1SIjLV0dSgYgOcTojIuLwM94R6m1CW/P</vt:lpwstr>
  </property>
  <property fmtid="{D5CDD505-2E9C-101B-9397-08002B2CF9AE}" pid="76" name="x1ye=73">
    <vt:lpwstr>pRUFQIQUIs+FRgGSprget+2KCtjm+EjMXAlqIQCNOKz+v3uJd7Sc+EbMXSSW/a927S2C/gfa3Q9KnNJyameMCtt+K1Klv10WQmFzaV04Pd0cwc5NFQpni1Fqbwnaj7/qmabN7l2T69qYkdPJNbEhs320T+koqmiPEsOYKERbd1bylUpibyoimdrRfKT1e9gqabWKZYir5uvHzZ8zx3/e7fVvx0ulNSecPTzcjTgUVy6kTIH38ijF1RBdaI4ciIp</vt:lpwstr>
  </property>
  <property fmtid="{D5CDD505-2E9C-101B-9397-08002B2CF9AE}" pid="77" name="x1ye=74">
    <vt:lpwstr>ImaMHyN768lnqonKS6ATV1dq13Xw7KdFnsS83aJeqk59KEITOyr+wcYVMutO1B4XTnXh3/frVpbYD6pp5v0d/GmWbTkCOqgeNMK8LVNGfJYM4r+1kpWPJkXaU7NeePrfQ2N+3elsREvXo6FSEdCqMEwWkfKUnzos+WiUGaAUr8uG38NyWyR8Ya39sjfAOEZgMq7UVeuN62CNky4RLk4buC4TL2wAvjOGpexpe0v6QjkSojfVgVLXLMBBgOli+p0</vt:lpwstr>
  </property>
  <property fmtid="{D5CDD505-2E9C-101B-9397-08002B2CF9AE}" pid="78" name="x1ye=75">
    <vt:lpwstr>Vu5L6taucd8+2WjAUbBTASQRoXcZoc2gk7YUw0vZNqQADnDRvH4pnaaqNeR3hfO39k/zgoP1KizymyPzcvDAEPq/bDEidUK8jJVScZ4ETzP5/ahTGRTxiXshzyNCBEPobEw42dZYFwxxpDbO2PzfVp0U2mRlBN5ZrV6pNs3FhieRjajBSvatdTGoNKJa4k1KKu2Hp5TMZ+Zb64gGnI/OAoYnYz/UgULgUFxkhJLnkIMvQzEMyvyUuhNA9Cwimn+</vt:lpwstr>
  </property>
  <property fmtid="{D5CDD505-2E9C-101B-9397-08002B2CF9AE}" pid="79" name="x1ye=76">
    <vt:lpwstr>1RzSEO1VXrHurDIK+E7S400X+ln11uvRfNjcfr7M624N9Rp0GlsUgRfjwCt+fzyY3ToN0v1SRrT7e/6BiRGRFlwCQocqpsUoYptrEi0crALIQYNfiw6UTFhyL+8PjFxN15d/G93ieERYYu6R6vG4c40MCXJIKcvbyxCje2mPakPXABtprG79I83shxREvZG4DqtODNmFn/NeL+TMKSoKM/rJJEPO+9+vurNSo3HNvv3wqTMdKi+JKmj2Brtv2Uo</vt:lpwstr>
  </property>
  <property fmtid="{D5CDD505-2E9C-101B-9397-08002B2CF9AE}" pid="80" name="x1ye=77">
    <vt:lpwstr>uzoPC1ian/UA187qVD9wq07hg0Lvm/Lq3W4brPvzK/p4gaoY5iU47ZAom8teZX1sA7JY7bf0eBELs6EbF2FMLkVyioJU+wtebNUXqBLlkYL1NM40L+xgnoy825NPpzMrHM1Dq++EcEYFCjqF2bqHKgPlG/kEy7+fcmTN4wETkmcNdhyadwOUQCX5uLy7H/fDZxjJjuUKDf8ke1sZalLqtdPW7sPtuVDmIyY+dXzOLmncv9sZPPfzWmd02kyW3p5</vt:lpwstr>
  </property>
  <property fmtid="{D5CDD505-2E9C-101B-9397-08002B2CF9AE}" pid="81" name="x1ye=78">
    <vt:lpwstr>x8XM5p5/IhoJJQhm8mCXZpSyuwzl3cydlIBbg+h7n4ax2rmpxBc5pFccOglSk1fkJNDEsFV5jq98Vj5PGby1PmjW1OfBLDOyuer36RLSIbq8SjaJBmB4JA6Y9ff9H0bTT6j64GIDyIkNHvMb0pStEvbAZ2DTpJT62cKxb7ChMNB4UbE+911B9V0OBvoP71EQOxFZK6325EZf1XAsUlRxm6ctBVFzQg6QmlJnEfudYaGAOJQcSUNl06GOP06Pedj</vt:lpwstr>
  </property>
  <property fmtid="{D5CDD505-2E9C-101B-9397-08002B2CF9AE}" pid="82" name="x1ye=79">
    <vt:lpwstr>jFc3jwgP/CC5PBA8ofFv4qT4gSPK1Fg/P3B9aha/5M7U2FgujTTxERm5f6WlSQFV46k+S6AUpzHusfrnZ5x8pcO/BscK2Hw1IFfT9Lx5rUv2yQRDX9Oo7UxnzDztwFdjOQbIqTtW6M7thEc5FMiCDFtrLsLUIzvPG+hT6j4QTrG6ksa2nuNQjIeM7wUfxP60omnY9ZnTQhN3ANwZ0pl9vlsvalQkxxeIzSZfeNSl7bmuQcmUW/ZX72JTWmgO9u7</vt:lpwstr>
  </property>
  <property fmtid="{D5CDD505-2E9C-101B-9397-08002B2CF9AE}" pid="83" name="x1ye=8">
    <vt:lpwstr>UU3eAw/AjKIO97YavXUsivTM6ZY5QRQG1EUWkCg/v/UA9HYe61zgZIX+ytx70WwCIBelu+Qu+JJM0L9f+2dTuQZwvvSeYCaYDVXBlnYPL5ADYEudzGsM2U1Q6FEE4OIhY2cm+D3Zt2eNCnX1HPQTLYWJHchuSuc5/Uup9jgXS4c9VqNW3MHLZjVAkryYZ7qn3vGA6ZVKk4OkpzxYZBf5RjTh27CMt0UB1RAE9Og7uruEKi0jc3Bc/lzwBIBqfWh</vt:lpwstr>
  </property>
  <property fmtid="{D5CDD505-2E9C-101B-9397-08002B2CF9AE}" pid="84" name="x1ye=80">
    <vt:lpwstr>N03BVnfnZNk8QhTpzZNp9ZvWKz83Pup/26RpDy55Izi2wOahPCs/gBVOnEdIzvlrKom4BTVAi6tPWyHcrPLqA9HQKChsaZ70Jj3p8NNCdSYzaYp/cIfndWAFTMLD4fX8gA3BbmYRxRuVST36pSyVrpDFC3Yyp1brnY/xKqWJ2Gbq3Op9rW+tggW1WPMGfopBzjxDlvIUKYL9OzO7lpBD98tmr8p0GUo8DdmsM3utu06gTVU/tCHMKo4AHqsk5Ee</vt:lpwstr>
  </property>
  <property fmtid="{D5CDD505-2E9C-101B-9397-08002B2CF9AE}" pid="85" name="x1ye=81">
    <vt:lpwstr>/fvvSta6eMl8FUjyIap9vMKfEgmNibaeVjr2T1znRYwOU9Kg/Szqcnv5OH0k5hksQ1scnQZFxfytrjZOaWoASU5gRGTfkttpejjZ8DtUyjKQIenQ1jnMagj6Ipm4r7HeqLMRjuu1jonRoJBqOpcWc2e1xKC/kBZ2n0IieFsmJfYHie3fOeQiiaX/fZCmnIWHg/GeCulqqGHnz9Ause6PXsgcIFobDLmvCYQ7B3nrH/XWliOvY3iOO/vip9iXC/M</vt:lpwstr>
  </property>
  <property fmtid="{D5CDD505-2E9C-101B-9397-08002B2CF9AE}" pid="86" name="x1ye=82">
    <vt:lpwstr>bnYQO6193qpfxBPx9Ul9ViS6rapG4BNesRbQVTnD1Xxxc/hb/RdX8aH92PfsDbuQ6js4AvQBZRrfUxllY+CUu4qK8cwLVWiAvhgYcuR3rerTSKK2EqzlvQbutYObKROogEUP3VBcrlEutBUMQaQsiImM1Nv2nhFXSO/Rz67WkgugNkKbYIhh5lZL/j26tGCQJ40kPqyJV8X0kMSmSxRxVIZsIpw2gsT5zviuEDpW/PCpExVqSuPPIyDhy9O0mzB</vt:lpwstr>
  </property>
  <property fmtid="{D5CDD505-2E9C-101B-9397-08002B2CF9AE}" pid="87" name="x1ye=83">
    <vt:lpwstr>//MX+6HW2TzMilG9kT4my1Yy1AzUuJNABBZD0Q9QXn4wy+Zn6QCzpo4i0fMNfXFzyfQ23Nb9Mr7xPJCqNBQZFTIIEiJnNJ9PFOPhx83ENDl01sWCLjjIMTHKyTC1hSNpH2mhfPazNmkkGphqNd2XyCs5lzDIwgWGfotXbiDNz6L1GZa6CurAJJ9K2fNcDkuUbjO+cYbCExnNo40N4f9wfsjE2pmGM0Hij+RTvklNQjWXYvdUSu+pKzio9e5Znf2</vt:lpwstr>
  </property>
  <property fmtid="{D5CDD505-2E9C-101B-9397-08002B2CF9AE}" pid="88" name="x1ye=84">
    <vt:lpwstr>DbW2bnYfcZan5fqKS+BCX0FGkfhOj4PLih6ySVuWVOf74sXbob5pPxJVdTfbLNH0cH8F753Xr/UD9Px2RJU9Xc5A4m2UMtXn9lGyQJiFnLm3szNZccZVXu+t9F5jvBSWjxpb2a8mzZHMuDJIvHiZN3dy7r7G6rF9ur8vvSCZRaMEnrcFPB/FEiBqfsVcZxiZd+brIQSTWOZnNpMLH7gs+ipoTK8FG+Bn408Q9l23YrtqV6wsWWD5Ob1U6SklEdn</vt:lpwstr>
  </property>
  <property fmtid="{D5CDD505-2E9C-101B-9397-08002B2CF9AE}" pid="89" name="x1ye=85">
    <vt:lpwstr>hAV4UnB1lS0+Qw8G/kFFKZt8XbbhKLH/rCB86siOemMndi0421rOctRBFQpIrLdygvXntaMGr3hGucNt0IujnzJysabUyS1A037EbP1i/hLT6LPLyGvsPNzjAasOR+pTIGmHeF5nd3nTp8Gs0kSJjijVpyHnypPxpbT5OJlsIWYj0IJGhvNR69fpW1lsFN2iviwUBZTfzXxgKOErElt/uqBLY/qqMvBjI1rCo3Wr7VEPC5gOp8G86fnIaXQGecm</vt:lpwstr>
  </property>
  <property fmtid="{D5CDD505-2E9C-101B-9397-08002B2CF9AE}" pid="90" name="x1ye=86">
    <vt:lpwstr>KkxJQbuVv9Bfskd/LEntZOPeHbo83+O8moFn60fVdpQoI7Rnq1oewOqgMax3hFCoANXoDls/p4nbUfKHdNw1lEBoZhLn9ps2zO+oo5287qOn1CWC7/LrczWnqZXPdr15kbkNfiSoBA7nSQ6tf0vrZ96fYCAm0KdZ5PE1cl35X1ubyfFFC8FStT6l7VfXe7rxQKNoJ4oJ6ybl+OPSsrFTCG1nK6n5hq6GB5YT6pwK56OwbJuO1T1evCG/gdP+rB2</vt:lpwstr>
  </property>
  <property fmtid="{D5CDD505-2E9C-101B-9397-08002B2CF9AE}" pid="91" name="x1ye=87">
    <vt:lpwstr>2+Dn7yWPfesLtYbh0xetr9l27ma8tbxImFAWTquzwC2yx/2EmdjdwGwho2veFnDnDRuItSFizqI7dRhVi20Fv3akDuVUfnDjvrM2lJljrQrzMaqhQMkGOBkbPpM8D7+g2lgiWyF3UWVMATurf10AYeo2FW9Msni+p1bhjyGbmBb/dHNuyPgp3YL+vytFPNe8eJmxKzp99vffzDiEozPMDqAYCuIi/1UDywdXsW2lR3fi8QGuAcVNJNoOY+zUZ7g</vt:lpwstr>
  </property>
  <property fmtid="{D5CDD505-2E9C-101B-9397-08002B2CF9AE}" pid="92" name="x1ye=88">
    <vt:lpwstr>CQs6oue9SJYDUmpR7THp4pVjLKZbpTyTtB+Art7nODc1RJGtLH4uAIYaIntf9hMvrj1CBjSywtzageI11y+EEzVTxCbbtLdv+zXRGWNmWm+xkt4hUp8LphspZDn26VQn7A0LqSGJPXfQdflItjJSUDcrpb/FtTL9+xhLXeZ//051sfJou7n429ksj5eoVfPKQmjByM4JzRpUpgY/ARMETVuG931mmwb9oIf37Vs5h8309XZlqyoBiWq6l3prUs8</vt:lpwstr>
  </property>
  <property fmtid="{D5CDD505-2E9C-101B-9397-08002B2CF9AE}" pid="93" name="x1ye=89">
    <vt:lpwstr>quFzqseRoKAZlIxqncr44YXYFPQWfNN1Aubd3u6ky1KP5mIZWmOEoxCFdG9FDttKn5YMjswQBxL0je7ZAUZPT+oScqAfrlGIvweboQ926XL3PPyLCRg+amWC48kyezd/vLGqPnfmr3V3mlx/QB04cqIwCTYyV2lxrdrtJLgUX8PHdHXcayldrm9HagvSnSPdSIsshcWn5Pt/RFYoLh09KmOTy0z/O6XCJAe+GHfWkFaEMePp0YL1cLuB5PqIEWs</vt:lpwstr>
  </property>
  <property fmtid="{D5CDD505-2E9C-101B-9397-08002B2CF9AE}" pid="94" name="x1ye=9">
    <vt:lpwstr>58izYZ25myXK/gdTJZnCSDBM49ptUexN1pVlAY2LfY3nDQuJgIdqnQ2X9pMqFckC0PedNIfHD3BNjHJfwpykMgaxKz94I0jr1CB4O3DBKBUugBY3YPJdCMjicWYKDRm6wENePDZwdNjf+TWBrRYlkMmOX9xLidXkAZenaAo74jYKtGF14RKkC3FSHulfmPP5pevmFJNfAog63ZMKq4l9a5BKTobC4jnOBZ+Op/3IgCe9hxCotge/Y/Vu78W7suR</vt:lpwstr>
  </property>
  <property fmtid="{D5CDD505-2E9C-101B-9397-08002B2CF9AE}" pid="95" name="x1ye=90">
    <vt:lpwstr>fClaV+XjRmdYKz3tGcFr20MPhWYG251IrzwJQXPsz0eqgs50VUwCNT8FEYASZ24tEZJxLapAtkouF70esKYl6rqzXQdwoVwihXjiA1eGCkPB8MWM+DL9gcUPs7v2M2NCGsYa3GuYpiBpDN37JrlXtgniOzmRjLoQZN4WKziyiie3WNDeNFMhrUvyvOq6fnFYFd5zv18TF3iwsV5LXPzcQ9+3nT9Obmo9yBtCZIutpNoTcSBPy4XQU6XU0abkoIw</vt:lpwstr>
  </property>
  <property fmtid="{D5CDD505-2E9C-101B-9397-08002B2CF9AE}" pid="96" name="x1ye=91">
    <vt:lpwstr>xFC7mcK3W6FRIFuGxA7Hdnc+Bky2eevwKkCkH7OswDJnWsNhbfZKll6Zl9i65SkKAwf9EAc6O5A+nA4w1R4msrgx/+yh7XLH/5XyFAtaYdLLsaOjlbi5pF05y93SlrsY/P8wgc2HhPoPONhwdJ6bpCarG/HvGI0GS3XPyj0pfjkZi6S54cRT+lwatMfavnML6mEh4rtlvwqaDapffJ11ZuJIKviH+H6uUXB9jU7HG4jPqOmo0Wd12SgW2vluU1R</vt:lpwstr>
  </property>
  <property fmtid="{D5CDD505-2E9C-101B-9397-08002B2CF9AE}" pid="97" name="x1ye=92">
    <vt:lpwstr>YoMi+KGLNZHENejJX6egaNs2dPx8lXvi3l4iRef5jcLd+WD3RLLuA3UmO+HrLrKs4U53o/4M0VY38buHUaPn4WkAmTkekuWlGv2p1IXaVZmAtjOewtHdK5P+UFYLgbkmchC6/qgMp5+Yi+zjexn2zIhdmaCcea4eCTfiaBRYWRCYN37JomXepvehY/vDamzHQp8fejWm/MnFjqX9rjFDvrtVaVR1BO6kKgNYhqNfi/ZX9dHVOvp6szoOYfwFWzi</vt:lpwstr>
  </property>
  <property fmtid="{D5CDD505-2E9C-101B-9397-08002B2CF9AE}" pid="98" name="x1ye=93">
    <vt:lpwstr>gJg5WqFvBXrMBu6L2xZG5cnL5u/dYzIFMzNxfPAGGIZZHTCBKKdR+c/oSz6rRs+w+nlL7B1R+x9cWWN+ZNDKdva9CVf3A1IUdV1TfA9d3sL7D6suLAiIhhGpHzqF4ceR1P7ds+iuRn1kMmqdLmpD7YfkjubWncvzHG54qU3uLAKD+i/ae2TQYBWLEjfi+3DwheXQJfIZIJwEWJlKOy6QgP9lYq9L9xMQK0WyVhb9YbCZenkHAuMc+qNpblGDhck</vt:lpwstr>
  </property>
  <property fmtid="{D5CDD505-2E9C-101B-9397-08002B2CF9AE}" pid="99" name="x1ye=94">
    <vt:lpwstr>TcrAPcl+udZzBieM/oPAKtkORVN9a6k+KQbb9b3BGKL3cQygB7AamQTBeSSBqV4dlz5/nhROspv/SUi5aZTWz9/dbalOihELMxqEGciIuprJgfpavMeeNPOL/TIpzVClA7pX450aTnPSCoeJ+GuBWPMTXdBkGKEIndBUrGkPoQkeBKW+8zsiyIiJChGLu4XDerVsntcEFxlzJxNEUg4+ATvcO17ENi2uwRB1VTwcX/RDKreLN5SIoKV50CMcvg8</vt:lpwstr>
  </property>
  <property fmtid="{D5CDD505-2E9C-101B-9397-08002B2CF9AE}" pid="100" name="x1ye=95">
    <vt:lpwstr>tFr/P7eDJVK579R24F4d2CnhlzPov0fcjLAxRu2/oPCzQvj7V7pCgI3CSuK6fqVqWNOeNvMF3Hi12mtuhtK8hGQ2HvNakftuvuAzy3HnheZwD4mOotQsjdu/gp/0ipOmV8JvfYGl43OQD7h9VfQ8BscXFBnP86rpjaWrEGB/0rGcD4GstHxLPkw2bZr5Oiq9DOhAeQtBO/CmMcWc1k8mDR12jptp+2uFnipcgPFWBuNoGDHYIEcp4hc0WYMgjrk</vt:lpwstr>
  </property>
  <property fmtid="{D5CDD505-2E9C-101B-9397-08002B2CF9AE}" pid="101" name="x1ye=96">
    <vt:lpwstr>ygACcHl82cWbeA/0yjYrniVlsk1VRmF6Jy54nR7YVjhtj/d45+8gjOlMdDk4yTCmyE4e3UEHGzr8yr9tgx++SPwIRfcRk8VBnzcR+0loIRr2vsM+3gkVHucBHTZ/NFsBOqV7nGnW2QNzGgLy+9rvAg+V+Kooz1wzLfvWBEi6q0zuXbaJnC7x7MIjuKdG93NTNlebifz2Lcc3Pv1cEyL4zukuQcuz67VmfTQktpp2viWFg/JXPbtv3aL8LWzBFJs</vt:lpwstr>
  </property>
  <property fmtid="{D5CDD505-2E9C-101B-9397-08002B2CF9AE}" pid="102" name="x1ye=97">
    <vt:lpwstr>3wr9j2rvsqH5BhawMq24TVSD2vCtCcOfJniOqfsJgS/5uUt1arfwjBaIYWstwie6CEEs5BLPek0uOiU9Kxqh2Ja+GFN/S7pH1bIBwtggisHAwiFZvsOUHZ27CcS+VTLazCXiODrCxfaK9kZ/uOCZTklv1OwVQxg9cib0ZXrWleO1FFvlitVFLohVAIwbDwaTBFhXcTf5Q/3th+nErySTzpvcC/Xr7sfQxpQBcy3eBf7CRjSJN3Zi0GuKm+3zE3+</vt:lpwstr>
  </property>
  <property fmtid="{D5CDD505-2E9C-101B-9397-08002B2CF9AE}" pid="103" name="x1ye=98">
    <vt:lpwstr>3r/udT0LiPFmqVCrf0xV9vMQTBu9ni7EVLu0D1QeqW8fSwl08Y+lDGIYmRqMR1PlWH6dCve+xpcBL6rNZQ1s7biYRoHKLSr9YXL+uc9ZeU7q2jBjKI5z5tjIufKASKGPTd6oj722KGOiOHCbaPDlOYJOw0bzfU6yLelMdpuLjTnc5zg59C5lGW54p5jaXpE+RLmQs/aTh8Gy+cKnan83c2UPB4fSGuAXx1iw2kUv3LNuUF9p9bp9m504BZ8/Law</vt:lpwstr>
  </property>
  <property fmtid="{D5CDD505-2E9C-101B-9397-08002B2CF9AE}" pid="104" name="x1ye=99">
    <vt:lpwstr>Zw6fBfdW62SDk1SbAXzCcnTgIALS5Sr3KYkfW2EZQmAPHP71wfWCq2hELWQ8QyuC7jFukAiJZfZ1Zz9GI/toUwziGVV1gudRcvepa1ll69SeMfQ60ytqc6fzilAnp65YaXqcuFPsvnAxk6HnLxDFJUA6RDJDs36WGK9c7jAZiGxU6onk3tf097Yh79aKQ6R0/ckELlXT04/JHLyrOQ3WbIFHKqjxsX5DTI1+CkMuTnFkWCEPRsqLvryedUGeUWu</vt:lpwstr>
  </property>
  <property fmtid="{D5CDD505-2E9C-101B-9397-08002B2CF9AE}" pid="105" name="GrammarlyDocumentId">
    <vt:lpwstr>8c22802165dfb96f5fad1f94c222f4cc5974d5b16e6a7f0713621c2bbe73d6cf</vt:lpwstr>
  </property>
</Properties>
</file>